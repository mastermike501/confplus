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1144DE51" w:rsidR="007B2A02" w:rsidRPr="00EA4669" w:rsidRDefault="00F93805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1</w:t>
            </w:r>
            <w:r w:rsidR="001A0401">
              <w:rPr>
                <w:rFonts w:cs="Arial"/>
                <w:i w:val="0"/>
                <w:sz w:val="24"/>
                <w:szCs w:val="24"/>
              </w:rPr>
              <w:t>2/05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6AE81706" w:rsidR="007B2A02" w:rsidRPr="00B94799" w:rsidRDefault="0082576D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Continually develop the back-end of the Conf+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06574F18" w:rsidR="00C548AD" w:rsidRPr="00686078" w:rsidRDefault="00686078" w:rsidP="00686078">
            <w:p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Updating of the doc, diagram and migrations files.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86078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100DFDA5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diagram:</w:t>
            </w:r>
          </w:p>
          <w:p w14:paraId="03C856DF" w14:textId="77777777" w:rsidR="00F93805" w:rsidRDefault="00F93805" w:rsidP="00F9380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“paper_submitted” (paper_id, event_id) to record the the papers submitted to an event</w:t>
            </w:r>
          </w:p>
          <w:p w14:paraId="37B957C5" w14:textId="77777777" w:rsidR="00F93805" w:rsidRDefault="00F93805" w:rsidP="00F9380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“COI” (reviewer, author) to record the conflict of interest between the reviewer and author</w:t>
            </w:r>
          </w:p>
          <w:p w14:paraId="5C68E13A" w14:textId="77777777" w:rsidR="00F93805" w:rsidRDefault="00F93805" w:rsidP="00F9380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connect the association between “paper_reviewed” and “events”</w:t>
            </w:r>
          </w:p>
          <w:p w14:paraId="3E9564E8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044CF545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doc:</w:t>
            </w:r>
          </w:p>
          <w:p w14:paraId="176A1B81" w14:textId="77777777" w:rsidR="00F93805" w:rsidRDefault="00F93805" w:rsidP="00F93805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“paper_submitted” (paper_id, event_id) to record the the papers submitted to an event</w:t>
            </w:r>
          </w:p>
          <w:p w14:paraId="5CADE99F" w14:textId="77777777" w:rsidR="00F93805" w:rsidRDefault="00F93805" w:rsidP="00F93805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“COI” (reviewer, author) to record the conflict of interest between the reviewer and author</w:t>
            </w:r>
          </w:p>
          <w:p w14:paraId="16E856BA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6A53C881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migrations:</w:t>
            </w:r>
          </w:p>
          <w:p w14:paraId="2B3FD9C7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migrations files:</w:t>
            </w:r>
          </w:p>
          <w:p w14:paraId="4B9263C2" w14:textId="77777777" w:rsidR="00F93805" w:rsidRDefault="00F93805" w:rsidP="00F93805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lastRenderedPageBreak/>
              <w:t>2016_05_12_033740_create_paper_submitted_table.php</w:t>
            </w:r>
          </w:p>
          <w:p w14:paraId="4A09F9B8" w14:textId="77777777" w:rsidR="00F93805" w:rsidRDefault="00F93805" w:rsidP="00F93805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2016_05_12_035634_create_COI_table.php</w:t>
            </w:r>
          </w:p>
          <w:p w14:paraId="7BBDE56D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3F1781C8" w14:textId="77777777" w:rsidR="00F93805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to perform:</w:t>
            </w:r>
          </w:p>
          <w:p w14:paraId="03DAA0D0" w14:textId="77777777" w:rsidR="00F93805" w:rsidRDefault="00F93805" w:rsidP="00F9380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“paper_submitted” (paper_id, event_id) to record the the papers submitted to an event</w:t>
            </w:r>
          </w:p>
          <w:p w14:paraId="5DDE3DD8" w14:textId="75580627" w:rsidR="009D2368" w:rsidRPr="001A0401" w:rsidRDefault="00F93805" w:rsidP="00F9380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“COI” (reviewer, author) to record the conflict of interest between the reviewer and author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88769" w14:textId="77777777" w:rsidR="00284C28" w:rsidRDefault="00284C28" w:rsidP="0021001E">
      <w:r>
        <w:separator/>
      </w:r>
    </w:p>
  </w:endnote>
  <w:endnote w:type="continuationSeparator" w:id="0">
    <w:p w14:paraId="7E4F17BB" w14:textId="77777777" w:rsidR="00284C28" w:rsidRDefault="00284C28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284C28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F93805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F93805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284C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39DD3" w14:textId="77777777" w:rsidR="00284C28" w:rsidRDefault="00284C28" w:rsidP="0021001E">
      <w:r>
        <w:separator/>
      </w:r>
    </w:p>
  </w:footnote>
  <w:footnote w:type="continuationSeparator" w:id="0">
    <w:p w14:paraId="4A125AA5" w14:textId="77777777" w:rsidR="00284C28" w:rsidRDefault="00284C28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INCLUDEPICTURE  "http://www.iaemember.com/wp-content/uploads/2013/08/UOW.jpg" \* MERGEFORMATINET </w:instrText>
          </w:r>
          <w:r w:rsidR="009142DA">
            <w:fldChar w:fldCharType="separate"/>
          </w:r>
          <w:r w:rsidR="003D04D4">
            <w:fldChar w:fldCharType="begin"/>
          </w:r>
          <w:r w:rsidR="003D04D4">
            <w:instrText xml:space="preserve"> INCLUDEPICTURE  "http://www.iaemember.com/wp-content/uploads/2013/08/UOW.jpg" \* MERGEFORMATINET </w:instrText>
          </w:r>
          <w:r w:rsidR="003D04D4">
            <w:fldChar w:fldCharType="separate"/>
          </w:r>
          <w:r w:rsidR="009C3AF7">
            <w:fldChar w:fldCharType="begin"/>
          </w:r>
          <w:r w:rsidR="009C3AF7">
            <w:instrText xml:space="preserve"> INCLUDEPICTURE  "http://www.iaemember.com/wp-content/uploads/2013/08/UOW.jpg" \* MERGEFORMATINET </w:instrText>
          </w:r>
          <w:r w:rsidR="009C3AF7">
            <w:fldChar w:fldCharType="separate"/>
          </w:r>
          <w:r w:rsidR="00DD2988">
            <w:fldChar w:fldCharType="begin"/>
          </w:r>
          <w:r w:rsidR="00DD2988">
            <w:instrText xml:space="preserve"> INCLUDEPICTURE  "http://www.iaemember.com/wp-content/uploads/2013/08/UOW.jpg" \* MERGEFORMATINET </w:instrText>
          </w:r>
          <w:r w:rsidR="00DD2988">
            <w:fldChar w:fldCharType="separate"/>
          </w:r>
          <w:r w:rsidR="00BA2194">
            <w:fldChar w:fldCharType="begin"/>
          </w:r>
          <w:r w:rsidR="00BA2194">
            <w:instrText xml:space="preserve"> INCLUDEPICTURE  "http://www.iaemember.com/wp-content/uploads/2013/08/UOW.jpg" \* MERGEFORMATINET </w:instrText>
          </w:r>
          <w:r w:rsidR="00BA2194">
            <w:fldChar w:fldCharType="separate"/>
          </w:r>
          <w:r w:rsidR="004F18B7">
            <w:fldChar w:fldCharType="begin"/>
          </w:r>
          <w:r w:rsidR="004F18B7">
            <w:instrText xml:space="preserve"> INCLUDEPICTURE  "http://www.iaemember.com/wp-content/uploads/2013/08/UOW.jpg" \* MERGEFORMATINET </w:instrText>
          </w:r>
          <w:r w:rsidR="004F18B7">
            <w:fldChar w:fldCharType="separate"/>
          </w:r>
          <w:r w:rsidR="00284C28">
            <w:fldChar w:fldCharType="begin"/>
          </w:r>
          <w:r w:rsidR="00284C28">
            <w:instrText xml:space="preserve"> </w:instrText>
          </w:r>
          <w:r w:rsidR="00284C28">
            <w:instrText>INCLUDEPICTURE  "http://www.iaemember.com/wp-content/uploads/2013/</w:instrText>
          </w:r>
          <w:r w:rsidR="00284C28">
            <w:instrText>08/UOW.jpg" \* MERGEFORMATINET</w:instrText>
          </w:r>
          <w:r w:rsidR="00284C28">
            <w:instrText xml:space="preserve"> </w:instrText>
          </w:r>
          <w:r w:rsidR="00284C28">
            <w:fldChar w:fldCharType="separate"/>
          </w:r>
          <w:r w:rsidR="00F93805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6pt">
                <v:imagedata r:id="rId1" r:href="rId2"/>
              </v:shape>
            </w:pict>
          </w:r>
          <w:r w:rsidR="00284C28">
            <w:fldChar w:fldCharType="end"/>
          </w:r>
          <w:r w:rsidR="004F18B7">
            <w:fldChar w:fldCharType="end"/>
          </w:r>
          <w:r w:rsidR="00BA2194">
            <w:fldChar w:fldCharType="end"/>
          </w:r>
          <w:r w:rsidR="00DD2988">
            <w:fldChar w:fldCharType="end"/>
          </w:r>
          <w:r w:rsidR="009C3AF7">
            <w:fldChar w:fldCharType="end"/>
          </w:r>
          <w:r w:rsidR="003D04D4">
            <w:fldChar w:fldCharType="end"/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284C28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7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7"/>
  </w:num>
  <w:num w:numId="18">
    <w:abstractNumId w:val="18"/>
  </w:num>
  <w:num w:numId="19">
    <w:abstractNumId w:val="8"/>
  </w:num>
  <w:num w:numId="20">
    <w:abstractNumId w:val="23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A0401"/>
    <w:rsid w:val="001D33CA"/>
    <w:rsid w:val="001F3BD5"/>
    <w:rsid w:val="0021001E"/>
    <w:rsid w:val="0021374D"/>
    <w:rsid w:val="00216900"/>
    <w:rsid w:val="00263FC7"/>
    <w:rsid w:val="002700C7"/>
    <w:rsid w:val="00284C28"/>
    <w:rsid w:val="00304D4A"/>
    <w:rsid w:val="00306004"/>
    <w:rsid w:val="00320DF1"/>
    <w:rsid w:val="003215C0"/>
    <w:rsid w:val="0035526E"/>
    <w:rsid w:val="003D04D4"/>
    <w:rsid w:val="003E0D07"/>
    <w:rsid w:val="003F287E"/>
    <w:rsid w:val="00437AC7"/>
    <w:rsid w:val="004830B9"/>
    <w:rsid w:val="004F18B7"/>
    <w:rsid w:val="005B000F"/>
    <w:rsid w:val="005F00E3"/>
    <w:rsid w:val="00617292"/>
    <w:rsid w:val="006654AB"/>
    <w:rsid w:val="006804DE"/>
    <w:rsid w:val="00686078"/>
    <w:rsid w:val="00695131"/>
    <w:rsid w:val="00697C48"/>
    <w:rsid w:val="00727B21"/>
    <w:rsid w:val="00736679"/>
    <w:rsid w:val="007538FB"/>
    <w:rsid w:val="00764C24"/>
    <w:rsid w:val="00767004"/>
    <w:rsid w:val="0078036E"/>
    <w:rsid w:val="007B2A02"/>
    <w:rsid w:val="007F1912"/>
    <w:rsid w:val="00815BDB"/>
    <w:rsid w:val="0082576D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C3AF7"/>
    <w:rsid w:val="009D1CA4"/>
    <w:rsid w:val="009D2368"/>
    <w:rsid w:val="009E4047"/>
    <w:rsid w:val="00A0522B"/>
    <w:rsid w:val="00A15176"/>
    <w:rsid w:val="00AF3319"/>
    <w:rsid w:val="00B17FBB"/>
    <w:rsid w:val="00B3201A"/>
    <w:rsid w:val="00B73DD4"/>
    <w:rsid w:val="00B94799"/>
    <w:rsid w:val="00B966D5"/>
    <w:rsid w:val="00BA2194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D2988"/>
    <w:rsid w:val="00DF23B2"/>
    <w:rsid w:val="00E04221"/>
    <w:rsid w:val="00E916F0"/>
    <w:rsid w:val="00EA08ED"/>
    <w:rsid w:val="00ED63E8"/>
    <w:rsid w:val="00EE4443"/>
    <w:rsid w:val="00EE747E"/>
    <w:rsid w:val="00F14DA4"/>
    <w:rsid w:val="00F23743"/>
    <w:rsid w:val="00F5334E"/>
    <w:rsid w:val="00F8784F"/>
    <w:rsid w:val="00F93805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66</cp:revision>
  <dcterms:created xsi:type="dcterms:W3CDTF">2015-10-02T04:12:00Z</dcterms:created>
  <dcterms:modified xsi:type="dcterms:W3CDTF">2016-05-12T04:24:00Z</dcterms:modified>
</cp:coreProperties>
</file>