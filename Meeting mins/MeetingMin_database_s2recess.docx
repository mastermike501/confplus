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7B2A02" w:rsidRPr="00EA4669" w14:paraId="080A5463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EDBB8D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940DA7A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7B2A02" w:rsidRPr="00EA4669" w14:paraId="5ACAC3AE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F541A2F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287D23BD" w14:textId="1A8793FB" w:rsidR="007B2A02" w:rsidRPr="00EA4669" w:rsidRDefault="0082576D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25</w:t>
            </w:r>
            <w:r w:rsidR="00764C24">
              <w:rPr>
                <w:rFonts w:cs="Arial"/>
                <w:i w:val="0"/>
                <w:sz w:val="24"/>
                <w:szCs w:val="24"/>
              </w:rPr>
              <w:t>/04</w:t>
            </w:r>
            <w:r w:rsidR="007B2A02">
              <w:rPr>
                <w:rFonts w:cs="Arial"/>
                <w:i w:val="0"/>
                <w:sz w:val="24"/>
                <w:szCs w:val="24"/>
              </w:rPr>
              <w:t>/201</w:t>
            </w:r>
            <w:r w:rsidR="00002A9D">
              <w:rPr>
                <w:rFonts w:cs="Arial"/>
                <w:i w:val="0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pct12" w:color="auto" w:fill="FFFFFF"/>
          </w:tcPr>
          <w:p w14:paraId="63D0D902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E220947" w14:textId="6AE81706" w:rsidR="007B2A02" w:rsidRPr="00B94799" w:rsidRDefault="0082576D" w:rsidP="006A7EB7">
            <w:pPr>
              <w:rPr>
                <w:rFonts w:cs="Arial" w:hint="eastAsia"/>
                <w:lang w:val="en-AU" w:eastAsia="zh-CN"/>
              </w:rPr>
            </w:pPr>
            <w:r>
              <w:rPr>
                <w:rFonts w:cs="Arial"/>
              </w:rPr>
              <w:t>Michael’s home</w:t>
            </w:r>
          </w:p>
        </w:tc>
      </w:tr>
      <w:tr w:rsidR="007B2A02" w:rsidRPr="00EA4669" w14:paraId="33B4C5AC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FC1D0B7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3970C28A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Ruixi He</w:t>
            </w:r>
          </w:p>
        </w:tc>
        <w:tc>
          <w:tcPr>
            <w:tcW w:w="1890" w:type="dxa"/>
            <w:shd w:val="pct12" w:color="auto" w:fill="FFFFFF"/>
          </w:tcPr>
          <w:p w14:paraId="35E3FB9B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6382A20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39102C3B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92E6D7A" w14:textId="77777777" w:rsidTr="006A7EB7">
        <w:trPr>
          <w:cantSplit/>
        </w:trPr>
        <w:tc>
          <w:tcPr>
            <w:tcW w:w="10080" w:type="dxa"/>
            <w:shd w:val="clear" w:color="auto" w:fill="800000"/>
          </w:tcPr>
          <w:p w14:paraId="3C7D979E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7B2A02" w:rsidRPr="00EA4669" w14:paraId="138BC35F" w14:textId="77777777" w:rsidTr="00D06AE0">
        <w:trPr>
          <w:cantSplit/>
          <w:trHeight w:val="244"/>
        </w:trPr>
        <w:tc>
          <w:tcPr>
            <w:tcW w:w="10080" w:type="dxa"/>
          </w:tcPr>
          <w:p w14:paraId="452ABC6F" w14:textId="5CFBAE9E" w:rsidR="007B2A02" w:rsidRPr="00ED63E8" w:rsidRDefault="00002A9D" w:rsidP="00ED63E8">
            <w:pPr>
              <w:rPr>
                <w:rFonts w:ascii="Calibri" w:eastAsia="Calibri" w:hAnsi="Calibri" w:cs="Calibri"/>
                <w:szCs w:val="22"/>
                <w:lang w:eastAsia="zh-CN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Continually develop the back-end of the Conf+ system.</w:t>
            </w:r>
          </w:p>
        </w:tc>
      </w:tr>
    </w:tbl>
    <w:p w14:paraId="73D2CD34" w14:textId="77777777" w:rsidR="007B2A02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815BDB" w:rsidRPr="00EA4669" w14:paraId="4EC380AD" w14:textId="77777777" w:rsidTr="004518F6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273C48D9" w14:textId="77777777" w:rsidR="00815BDB" w:rsidRPr="00EA4669" w:rsidRDefault="00815BDB" w:rsidP="004518F6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15BDB" w:rsidRPr="00EA4669" w14:paraId="743909B9" w14:textId="77777777" w:rsidTr="004518F6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3D2C5081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68192EAA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29202CBD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52612799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815BDB" w:rsidRPr="00EA4669" w14:paraId="435B47B4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B64A1" w14:textId="77777777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04FFA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  <w:lang w:eastAsia="zh-CN"/>
              </w:rPr>
              <w:drawing>
                <wp:inline distT="0" distB="0" distL="0" distR="0" wp14:anchorId="1471E22F" wp14:editId="6FFEE00A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8FB58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F2A6C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815BDB" w:rsidRPr="00EA4669" w14:paraId="57E2C330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F60626" w14:textId="51A1DF10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Ruixi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6CD6C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  <w:lang w:eastAsia="zh-CN"/>
              </w:rPr>
              <w:drawing>
                <wp:inline distT="0" distB="0" distL="0" distR="0" wp14:anchorId="0161B260" wp14:editId="1C04C97F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139E8B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63382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</w:tbl>
    <w:p w14:paraId="3CAAB40E" w14:textId="77777777" w:rsidR="00815BDB" w:rsidRPr="00EA4669" w:rsidRDefault="00815BDB" w:rsidP="00815BDB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2BAEA656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E4BC418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7C6B4C55" w14:textId="77777777" w:rsidTr="006A7EB7">
        <w:trPr>
          <w:trHeight w:val="945"/>
        </w:trPr>
        <w:tc>
          <w:tcPr>
            <w:tcW w:w="10080" w:type="dxa"/>
          </w:tcPr>
          <w:p w14:paraId="25D303AA" w14:textId="6065C339" w:rsidR="00D03C38" w:rsidRPr="00D03C38" w:rsidRDefault="0092009A" w:rsidP="00D03C38">
            <w:r>
              <w:t>The meeting will address</w:t>
            </w:r>
            <w:r w:rsidR="00F5334E">
              <w:t xml:space="preserve"> issues</w:t>
            </w:r>
            <w:r w:rsidR="007B2A02">
              <w:t xml:space="preserve"> </w:t>
            </w:r>
            <w:r>
              <w:t xml:space="preserve">such </w:t>
            </w:r>
            <w:r w:rsidR="007B2A02">
              <w:t>as:</w:t>
            </w:r>
          </w:p>
          <w:p w14:paraId="14AE43CA" w14:textId="06574F18" w:rsidR="00C548AD" w:rsidRPr="00686078" w:rsidRDefault="00686078" w:rsidP="00686078">
            <w:p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Updating of the doc, diagram and migrations files.</w:t>
            </w:r>
          </w:p>
        </w:tc>
      </w:tr>
      <w:tr w:rsidR="007B2A02" w:rsidRPr="00EA4669" w14:paraId="62423BD2" w14:textId="77777777" w:rsidTr="006A7EB7">
        <w:trPr>
          <w:trHeight w:val="153"/>
        </w:trPr>
        <w:tc>
          <w:tcPr>
            <w:tcW w:w="10080" w:type="dxa"/>
          </w:tcPr>
          <w:p w14:paraId="3B5C62AC" w14:textId="77777777" w:rsidR="007B2A02" w:rsidRPr="00EA4669" w:rsidRDefault="007B2A02" w:rsidP="00686078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21FDD13D" w14:textId="77777777" w:rsidR="007B2A02" w:rsidRDefault="007B2A02" w:rsidP="007B2A02">
      <w:pPr>
        <w:rPr>
          <w:rFonts w:cs="Arial"/>
        </w:rPr>
      </w:pPr>
    </w:p>
    <w:p w14:paraId="7B57ACDD" w14:textId="77777777" w:rsidR="00EE4443" w:rsidRPr="00EA4669" w:rsidRDefault="00EE4443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7687B47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150E4DB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31F76727" w14:textId="77777777" w:rsidTr="006A7EB7">
        <w:tc>
          <w:tcPr>
            <w:tcW w:w="10080" w:type="dxa"/>
          </w:tcPr>
          <w:p w14:paraId="42186A20" w14:textId="77777777" w:rsidR="00B966D5" w:rsidRDefault="00B966D5" w:rsidP="00B966D5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diagram:</w:t>
            </w:r>
          </w:p>
          <w:p w14:paraId="3DAC27EA" w14:textId="77777777" w:rsidR="00B966D5" w:rsidRDefault="00B966D5" w:rsidP="00B966D5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“venue_id” to table “events” reference by “venue_id ” of table “venues”</w:t>
            </w:r>
          </w:p>
          <w:p w14:paraId="10841121" w14:textId="77777777" w:rsidR="00B966D5" w:rsidRDefault="00B966D5" w:rsidP="00B966D5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“venue_id” and “room_name” to table “sessions” reference by “venue_id” and “name” of table “rooms”</w:t>
            </w:r>
          </w:p>
          <w:p w14:paraId="3591DFA7" w14:textId="77777777" w:rsidR="00B966D5" w:rsidRDefault="00B966D5" w:rsidP="00B966D5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“rate” in table “paper_reviewed” to record the rate giving by the reviewer</w:t>
            </w:r>
          </w:p>
          <w:p w14:paraId="383DDA24" w14:textId="77777777" w:rsidR="00B966D5" w:rsidRDefault="00B966D5" w:rsidP="00B966D5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“final_rate” in table “papers” to record the final rate giving by chairman conclude by the reviews of the reviewers</w:t>
            </w:r>
          </w:p>
          <w:p w14:paraId="37E67411" w14:textId="77777777" w:rsidR="00B966D5" w:rsidRDefault="00B966D5" w:rsidP="00B966D5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change the association name between “users” and “sessions” back to speaks in</w:t>
            </w:r>
          </w:p>
          <w:p w14:paraId="1EFF739D" w14:textId="77777777" w:rsidR="00B966D5" w:rsidRDefault="00B966D5" w:rsidP="00B966D5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table “event_roles” (email, event_id, role_name) to record all the different roles in an event</w:t>
            </w:r>
          </w:p>
          <w:p w14:paraId="490313CB" w14:textId="77777777" w:rsidR="00B966D5" w:rsidRDefault="00B966D5" w:rsidP="00B966D5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connect the associations between users - event_roles and event_roles - events</w:t>
            </w:r>
          </w:p>
          <w:p w14:paraId="161B30B6" w14:textId="77777777" w:rsidR="00B966D5" w:rsidRDefault="00B966D5" w:rsidP="00B966D5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remove attribute “receiver” from “messages”</w:t>
            </w:r>
          </w:p>
          <w:p w14:paraId="2C28610D" w14:textId="77777777" w:rsidR="00B966D5" w:rsidRDefault="00B966D5" w:rsidP="00B966D5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table “conversations” (conversation_id, name) to record the conversation info</w:t>
            </w:r>
          </w:p>
          <w:p w14:paraId="24200CA3" w14:textId="77777777" w:rsidR="00B966D5" w:rsidRDefault="00B966D5" w:rsidP="00B966D5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add new table “participants” (email, conversation_id) to record the participant involves in the conversation</w:t>
            </w:r>
          </w:p>
          <w:p w14:paraId="5DDE3DD8" w14:textId="7C9185AE" w:rsidR="009D2368" w:rsidRPr="00686078" w:rsidRDefault="00B966D5" w:rsidP="00B966D5">
            <w:pPr>
              <w:ind w:left="360"/>
              <w:rPr>
                <w:rFonts w:cs="Arial"/>
                <w:color w:val="000000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lastRenderedPageBreak/>
              <w:t>connect the associations conversations - messages, conversations - participants, users - participants</w:t>
            </w:r>
            <w:bookmarkStart w:id="0" w:name="_GoBack"/>
            <w:bookmarkEnd w:id="0"/>
          </w:p>
        </w:tc>
      </w:tr>
    </w:tbl>
    <w:p w14:paraId="7B3D1B48" w14:textId="77777777" w:rsidR="007B2A02" w:rsidRPr="00EA4669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7B2A02" w:rsidRPr="00EA4669" w14:paraId="7D654A08" w14:textId="77777777" w:rsidTr="006A7EB7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724C8A5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6FBCCB80" w14:textId="77777777" w:rsidTr="006A7EB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31D607EC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7AFABBA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FFEDEF8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7B2A02" w:rsidRPr="00EA4669" w14:paraId="6A25D338" w14:textId="77777777" w:rsidTr="006A7EB7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7CDA2" w14:textId="7CB19974" w:rsidR="007B2A02" w:rsidRPr="0098667A" w:rsidRDefault="00C707DC" w:rsidP="008303A9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89B7D" w14:textId="4458EF1A" w:rsidR="007B2A02" w:rsidRPr="0098667A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71E9DE" w14:textId="22D98AF2" w:rsidR="007B2A02" w:rsidRPr="00EA4669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</w:tbl>
    <w:p w14:paraId="482508EC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7B2A02" w:rsidRPr="00EA4669" w14:paraId="1A447FA0" w14:textId="77777777" w:rsidTr="006A7EB7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FD4300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7B2A02" w:rsidRPr="00EA4669" w14:paraId="54072365" w14:textId="77777777" w:rsidTr="006A7EB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0E0DE3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9E14" w14:textId="08DDC329" w:rsidR="007B2A02" w:rsidRPr="00EA4669" w:rsidRDefault="00002A9D" w:rsidP="00C548AD">
            <w:pPr>
              <w:pStyle w:val="CovFormText"/>
              <w:keepNext/>
              <w:keepLines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B4F4FE3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A384" w14:textId="6918A12E" w:rsidR="007B2A02" w:rsidRPr="00EA4669" w:rsidRDefault="00002A9D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265AF95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BC8C" w14:textId="0C9151A1" w:rsidR="007B2A02" w:rsidRPr="00EA4669" w:rsidRDefault="00EE444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  <w:tr w:rsidR="007B2A02" w:rsidRPr="00EA4669" w14:paraId="5A20FE65" w14:textId="77777777" w:rsidTr="006A7EB7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E5C00B" w14:textId="77777777" w:rsidR="007B2A02" w:rsidRPr="00EA4669" w:rsidRDefault="007B2A02" w:rsidP="006A7EB7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5447A" w14:textId="3763E075" w:rsidR="007B2A02" w:rsidRPr="00EA4669" w:rsidRDefault="00002A9D" w:rsidP="00175F53">
            <w:pPr>
              <w:pStyle w:val="Header"/>
              <w:keepNext/>
              <w:keepLines/>
              <w:spacing w:before="60" w:after="60"/>
              <w:ind w:left="72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-</w:t>
            </w:r>
          </w:p>
        </w:tc>
      </w:tr>
    </w:tbl>
    <w:p w14:paraId="3ECC4F1E" w14:textId="77777777" w:rsidR="007B2A02" w:rsidRPr="00EA4669" w:rsidRDefault="007B2A02" w:rsidP="007B2A02">
      <w:pPr>
        <w:ind w:left="1080"/>
        <w:rPr>
          <w:rFonts w:cs="Arial"/>
          <w:i/>
          <w:sz w:val="20"/>
        </w:rPr>
      </w:pPr>
    </w:p>
    <w:p w14:paraId="3F04175A" w14:textId="77777777" w:rsidR="007B2A02" w:rsidRPr="00EA4669" w:rsidRDefault="007B2A02" w:rsidP="007B2A02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27E4424B" w14:textId="77777777" w:rsidR="007B2A02" w:rsidRDefault="007B2A02"/>
    <w:sectPr w:rsidR="007B2A02" w:rsidSect="00095F20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A3C68" w14:textId="77777777" w:rsidR="00BA2194" w:rsidRDefault="00BA2194" w:rsidP="0021001E">
      <w:r>
        <w:separator/>
      </w:r>
    </w:p>
  </w:endnote>
  <w:endnote w:type="continuationSeparator" w:id="0">
    <w:p w14:paraId="2CCB1FD1" w14:textId="77777777" w:rsidR="00BA2194" w:rsidRDefault="00BA2194" w:rsidP="0021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6057411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7B747D9" w14:textId="77777777" w:rsidR="00C75D06" w:rsidRDefault="00BA2194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D4C39EF" w14:textId="77777777" w:rsidR="00C75D06" w:rsidRDefault="00B17FB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 w:rsidR="00E04221">
            <w:rPr>
              <w:i/>
              <w:sz w:val="18"/>
            </w:rPr>
            <w:fldChar w:fldCharType="separate"/>
          </w:r>
          <w:r w:rsidR="00B966D5">
            <w:rPr>
              <w:i/>
              <w:noProof/>
              <w:sz w:val="18"/>
            </w:rPr>
            <w:t>1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 w:rsidR="00E04221">
            <w:rPr>
              <w:i/>
              <w:sz w:val="18"/>
            </w:rPr>
            <w:fldChar w:fldCharType="separate"/>
          </w:r>
          <w:r w:rsidR="00B966D5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0E690333" w14:textId="77777777" w:rsidR="00C75D06" w:rsidRDefault="00BA21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072E1" w14:textId="77777777" w:rsidR="00BA2194" w:rsidRDefault="00BA2194" w:rsidP="0021001E">
      <w:r>
        <w:separator/>
      </w:r>
    </w:p>
  </w:footnote>
  <w:footnote w:type="continuationSeparator" w:id="0">
    <w:p w14:paraId="0CC8424E" w14:textId="77777777" w:rsidR="00BA2194" w:rsidRDefault="00BA2194" w:rsidP="002100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66A5109E" w14:textId="77777777" w:rsidTr="00186E8C">
      <w:tc>
        <w:tcPr>
          <w:tcW w:w="1766" w:type="dxa"/>
          <w:shd w:val="clear" w:color="auto" w:fill="auto"/>
        </w:tcPr>
        <w:p w14:paraId="0626F682" w14:textId="77777777" w:rsidR="00C75D06" w:rsidRPr="0008733E" w:rsidRDefault="00E04221" w:rsidP="00FE0041">
          <w:r>
            <w:fldChar w:fldCharType="begin"/>
          </w:r>
          <w:r w:rsidR="00B17FBB"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 w:rsidR="00B17FBB"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843530">
            <w:fldChar w:fldCharType="begin"/>
          </w:r>
          <w:r w:rsidR="00843530">
            <w:instrText xml:space="preserve"> INCLUDEPICTURE  "http://www.iaemember.com/wp-content/uploads/2013/08/UOW.jpg" \* MERGEFORMATINET </w:instrText>
          </w:r>
          <w:r w:rsidR="00843530">
            <w:fldChar w:fldCharType="separate"/>
          </w:r>
          <w:r w:rsidR="00F8784F">
            <w:fldChar w:fldCharType="begin"/>
          </w:r>
          <w:r w:rsidR="00F8784F">
            <w:instrText xml:space="preserve"> INCLUDEPICTURE  "http://www.iaemember.com/wp-content/uploads/2013/08/UOW.jpg" \* MERGEFORMATINET </w:instrText>
          </w:r>
          <w:r w:rsidR="00F8784F">
            <w:fldChar w:fldCharType="separate"/>
          </w:r>
          <w:r w:rsidR="008A24BF">
            <w:fldChar w:fldCharType="begin"/>
          </w:r>
          <w:r w:rsidR="008A24BF">
            <w:instrText xml:space="preserve"> INCLUDEPICTURE  "http://www.iaemember.com/wp-content/uploads/2013/08/UOW.jpg" \* MERGEFORMATINET </w:instrText>
          </w:r>
          <w:r w:rsidR="008A24BF">
            <w:fldChar w:fldCharType="separate"/>
          </w:r>
          <w:r w:rsidR="000749EE">
            <w:fldChar w:fldCharType="begin"/>
          </w:r>
          <w:r w:rsidR="000749EE">
            <w:instrText xml:space="preserve"> INCLUDEPICTURE  "http://www.iaemember.com/wp-content/uploads/2013/08/UOW.jpg" \* MERGEFORMATINET </w:instrText>
          </w:r>
          <w:r w:rsidR="000749EE">
            <w:fldChar w:fldCharType="separate"/>
          </w:r>
          <w:r w:rsidR="00736679">
            <w:fldChar w:fldCharType="begin"/>
          </w:r>
          <w:r w:rsidR="00736679">
            <w:instrText xml:space="preserve"> INCLUDEPICTURE  "http://www.iaemember.com/wp-content/uploads/2013/08/UOW.jpg" \* MERGEFORMATINET </w:instrText>
          </w:r>
          <w:r w:rsidR="00736679">
            <w:fldChar w:fldCharType="separate"/>
          </w:r>
          <w:r w:rsidR="00AF3319">
            <w:fldChar w:fldCharType="begin"/>
          </w:r>
          <w:r w:rsidR="00AF3319">
            <w:instrText xml:space="preserve"> INCLUDEPICTURE  "http://www.iaemember.com/wp-content/uploads/2013/08/UOW.jpg" \* MERGEFORMATINET </w:instrText>
          </w:r>
          <w:r w:rsidR="00AF3319">
            <w:fldChar w:fldCharType="separate"/>
          </w:r>
          <w:r w:rsidR="00BE1266">
            <w:fldChar w:fldCharType="begin"/>
          </w:r>
          <w:r w:rsidR="00BE1266">
            <w:instrText xml:space="preserve"> INCLUDEPICTURE  "http://www.iaemember.com/wp-content/uploads/2013/08/UOW.jpg" \* MERGEFORMATINET </w:instrText>
          </w:r>
          <w:r w:rsidR="00BE1266">
            <w:fldChar w:fldCharType="separate"/>
          </w:r>
          <w:r w:rsidR="009142DA">
            <w:fldChar w:fldCharType="begin"/>
          </w:r>
          <w:r w:rsidR="009142DA">
            <w:instrText xml:space="preserve"> INCLUDEPICTURE  "http://www.iaemember.com/wp-content/uploads/2013/08/UOW.jpg" \* MERGEFORMATINET </w:instrText>
          </w:r>
          <w:r w:rsidR="009142DA">
            <w:fldChar w:fldCharType="separate"/>
          </w:r>
          <w:r w:rsidR="003D04D4">
            <w:fldChar w:fldCharType="begin"/>
          </w:r>
          <w:r w:rsidR="003D04D4">
            <w:instrText xml:space="preserve"> INCLUDEPICTURE  "http://www.iaemember.com/wp-content/uploads/2013/08/UOW.jpg" \* MERGEFORMATINET </w:instrText>
          </w:r>
          <w:r w:rsidR="003D04D4">
            <w:fldChar w:fldCharType="separate"/>
          </w:r>
          <w:r w:rsidR="009C3AF7">
            <w:fldChar w:fldCharType="begin"/>
          </w:r>
          <w:r w:rsidR="009C3AF7">
            <w:instrText xml:space="preserve"> INCLUDEPICTURE  "http://www.iaemember.com/wp-content/uploads/2013/08/UOW.jpg" \* MERGEFORMATINET </w:instrText>
          </w:r>
          <w:r w:rsidR="009C3AF7">
            <w:fldChar w:fldCharType="separate"/>
          </w:r>
          <w:r w:rsidR="00DD2988">
            <w:fldChar w:fldCharType="begin"/>
          </w:r>
          <w:r w:rsidR="00DD2988">
            <w:instrText xml:space="preserve"> INCLUDEPICTURE  "http://www.iaemember.com/wp-content/uploads/2013/08/UOW.jpg" \* MERGEFORMATINET </w:instrText>
          </w:r>
          <w:r w:rsidR="00DD2988">
            <w:fldChar w:fldCharType="separate"/>
          </w:r>
          <w:r w:rsidR="00BA2194">
            <w:fldChar w:fldCharType="begin"/>
          </w:r>
          <w:r w:rsidR="00BA2194">
            <w:instrText xml:space="preserve"> </w:instrText>
          </w:r>
          <w:r w:rsidR="00BA2194">
            <w:instrText>INCLUDEPICTURE  "http://www.iaemember.com/wp-content/uploads/2013/08/UOW.jpg" \* MERGEFORMATINET</w:instrText>
          </w:r>
          <w:r w:rsidR="00BA2194">
            <w:instrText xml:space="preserve"> </w:instrText>
          </w:r>
          <w:r w:rsidR="00BA2194">
            <w:fldChar w:fldCharType="separate"/>
          </w:r>
          <w:r w:rsidR="0082576D">
            <w:pict w14:anchorId="190F8F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3.1pt">
                <v:imagedata r:id="rId1" r:href="rId2"/>
              </v:shape>
            </w:pict>
          </w:r>
          <w:r w:rsidR="00BA2194">
            <w:fldChar w:fldCharType="end"/>
          </w:r>
          <w:r w:rsidR="00DD2988">
            <w:fldChar w:fldCharType="end"/>
          </w:r>
          <w:r w:rsidR="009C3AF7">
            <w:fldChar w:fldCharType="end"/>
          </w:r>
          <w:r w:rsidR="003D04D4">
            <w:fldChar w:fldCharType="end"/>
          </w:r>
          <w:r w:rsidR="009142DA">
            <w:fldChar w:fldCharType="end"/>
          </w:r>
          <w:r w:rsidR="00BE1266">
            <w:fldChar w:fldCharType="end"/>
          </w:r>
          <w:r w:rsidR="00AF3319">
            <w:fldChar w:fldCharType="end"/>
          </w:r>
          <w:r w:rsidR="00736679">
            <w:fldChar w:fldCharType="end"/>
          </w:r>
          <w:r w:rsidR="000749EE">
            <w:fldChar w:fldCharType="end"/>
          </w:r>
          <w:r w:rsidR="008A24BF">
            <w:fldChar w:fldCharType="end"/>
          </w:r>
          <w:r w:rsidR="00F8784F">
            <w:fldChar w:fldCharType="end"/>
          </w:r>
          <w:r w:rsidR="00843530"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1FCB86EF" w14:textId="77777777" w:rsidR="00A865CF" w:rsidRPr="00186E8C" w:rsidRDefault="00B17FBB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5E045105" w14:textId="77777777" w:rsidR="00C75D06" w:rsidRPr="00661E0E" w:rsidRDefault="00B17FBB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657B7B80" w14:textId="77777777" w:rsidR="00C75D06" w:rsidRDefault="00BA2194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10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25B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BA61A82"/>
    <w:multiLevelType w:val="hybridMultilevel"/>
    <w:tmpl w:val="F3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F5E99"/>
    <w:multiLevelType w:val="hybridMultilevel"/>
    <w:tmpl w:val="D634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F552B"/>
    <w:multiLevelType w:val="hybridMultilevel"/>
    <w:tmpl w:val="C1A435A0"/>
    <w:lvl w:ilvl="0" w:tplc="47BC69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D5FF9"/>
    <w:multiLevelType w:val="hybridMultilevel"/>
    <w:tmpl w:val="DFF2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E5FB5"/>
    <w:multiLevelType w:val="hybridMultilevel"/>
    <w:tmpl w:val="ECA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F5728"/>
    <w:multiLevelType w:val="hybridMultilevel"/>
    <w:tmpl w:val="E384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17277"/>
    <w:multiLevelType w:val="hybridMultilevel"/>
    <w:tmpl w:val="06CAC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5272D"/>
    <w:multiLevelType w:val="multilevel"/>
    <w:tmpl w:val="5A18A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517DE9"/>
    <w:multiLevelType w:val="hybridMultilevel"/>
    <w:tmpl w:val="4454C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21726"/>
    <w:multiLevelType w:val="hybridMultilevel"/>
    <w:tmpl w:val="803AAE5C"/>
    <w:lvl w:ilvl="0" w:tplc="9F9A7370"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BD6326"/>
    <w:multiLevelType w:val="hybridMultilevel"/>
    <w:tmpl w:val="C37E5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E6E50"/>
    <w:multiLevelType w:val="hybridMultilevel"/>
    <w:tmpl w:val="855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D000C6"/>
    <w:multiLevelType w:val="hybridMultilevel"/>
    <w:tmpl w:val="B7E66D04"/>
    <w:lvl w:ilvl="0" w:tplc="9F9A737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352FF2"/>
    <w:multiLevelType w:val="hybridMultilevel"/>
    <w:tmpl w:val="6CA2227E"/>
    <w:lvl w:ilvl="0" w:tplc="16E6DB30">
      <w:start w:val="1"/>
      <w:numFmt w:val="decimal"/>
      <w:lvlText w:val="%1."/>
      <w:lvlJc w:val="left"/>
      <w:pPr>
        <w:ind w:left="720" w:hanging="360"/>
      </w:pPr>
      <w:rPr>
        <w:rFonts w:ascii="Helvetica" w:eastAsia="宋体" w:hAnsi="Helvetica" w:cs="Helvetica" w:hint="default"/>
        <w:color w:val="3535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17"/>
  </w:num>
  <w:num w:numId="5">
    <w:abstractNumId w:val="14"/>
  </w:num>
  <w:num w:numId="6">
    <w:abstractNumId w:val="16"/>
  </w:num>
  <w:num w:numId="7">
    <w:abstractNumId w:val="13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  <w:num w:numId="13">
    <w:abstractNumId w:val="12"/>
  </w:num>
  <w:num w:numId="14">
    <w:abstractNumId w:val="22"/>
  </w:num>
  <w:num w:numId="15">
    <w:abstractNumId w:val="19"/>
  </w:num>
  <w:num w:numId="16">
    <w:abstractNumId w:val="21"/>
  </w:num>
  <w:num w:numId="17">
    <w:abstractNumId w:val="7"/>
  </w:num>
  <w:num w:numId="18">
    <w:abstractNumId w:val="18"/>
  </w:num>
  <w:num w:numId="19">
    <w:abstractNumId w:val="8"/>
  </w:num>
  <w:num w:numId="20">
    <w:abstractNumId w:val="23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2BF7"/>
    <w:rsid w:val="00002A9D"/>
    <w:rsid w:val="00032BF7"/>
    <w:rsid w:val="00054CC5"/>
    <w:rsid w:val="000749EE"/>
    <w:rsid w:val="0015188D"/>
    <w:rsid w:val="00175F53"/>
    <w:rsid w:val="001D33CA"/>
    <w:rsid w:val="001F3BD5"/>
    <w:rsid w:val="0021001E"/>
    <w:rsid w:val="0021374D"/>
    <w:rsid w:val="00216900"/>
    <w:rsid w:val="00263FC7"/>
    <w:rsid w:val="002700C7"/>
    <w:rsid w:val="00304D4A"/>
    <w:rsid w:val="00306004"/>
    <w:rsid w:val="00320DF1"/>
    <w:rsid w:val="003215C0"/>
    <w:rsid w:val="0035526E"/>
    <w:rsid w:val="003D04D4"/>
    <w:rsid w:val="003E0D07"/>
    <w:rsid w:val="003F287E"/>
    <w:rsid w:val="00437AC7"/>
    <w:rsid w:val="004830B9"/>
    <w:rsid w:val="005B000F"/>
    <w:rsid w:val="005F00E3"/>
    <w:rsid w:val="00617292"/>
    <w:rsid w:val="006654AB"/>
    <w:rsid w:val="006804DE"/>
    <w:rsid w:val="00686078"/>
    <w:rsid w:val="00695131"/>
    <w:rsid w:val="00697C48"/>
    <w:rsid w:val="00727B21"/>
    <w:rsid w:val="00736679"/>
    <w:rsid w:val="007538FB"/>
    <w:rsid w:val="00764C24"/>
    <w:rsid w:val="00767004"/>
    <w:rsid w:val="0078036E"/>
    <w:rsid w:val="007B2A02"/>
    <w:rsid w:val="007F1912"/>
    <w:rsid w:val="00815BDB"/>
    <w:rsid w:val="0082576D"/>
    <w:rsid w:val="008303A9"/>
    <w:rsid w:val="00835699"/>
    <w:rsid w:val="00843530"/>
    <w:rsid w:val="00864331"/>
    <w:rsid w:val="00873705"/>
    <w:rsid w:val="008A24BF"/>
    <w:rsid w:val="008E5CF2"/>
    <w:rsid w:val="008F64E3"/>
    <w:rsid w:val="009142DA"/>
    <w:rsid w:val="0092009A"/>
    <w:rsid w:val="00920CDE"/>
    <w:rsid w:val="0098667A"/>
    <w:rsid w:val="009C3AF7"/>
    <w:rsid w:val="009D1CA4"/>
    <w:rsid w:val="009D2368"/>
    <w:rsid w:val="009E4047"/>
    <w:rsid w:val="00A0522B"/>
    <w:rsid w:val="00A15176"/>
    <w:rsid w:val="00AF3319"/>
    <w:rsid w:val="00B17FBB"/>
    <w:rsid w:val="00B3201A"/>
    <w:rsid w:val="00B73DD4"/>
    <w:rsid w:val="00B94799"/>
    <w:rsid w:val="00B966D5"/>
    <w:rsid w:val="00BA2194"/>
    <w:rsid w:val="00BE1266"/>
    <w:rsid w:val="00C47C3C"/>
    <w:rsid w:val="00C51BFF"/>
    <w:rsid w:val="00C548AD"/>
    <w:rsid w:val="00C641F2"/>
    <w:rsid w:val="00C707DC"/>
    <w:rsid w:val="00C91E3C"/>
    <w:rsid w:val="00CE3D0A"/>
    <w:rsid w:val="00D03C38"/>
    <w:rsid w:val="00D05042"/>
    <w:rsid w:val="00D06AE0"/>
    <w:rsid w:val="00D35F61"/>
    <w:rsid w:val="00D45EB8"/>
    <w:rsid w:val="00D5494D"/>
    <w:rsid w:val="00D673AE"/>
    <w:rsid w:val="00DD2988"/>
    <w:rsid w:val="00DF23B2"/>
    <w:rsid w:val="00E04221"/>
    <w:rsid w:val="00E916F0"/>
    <w:rsid w:val="00EA08ED"/>
    <w:rsid w:val="00ED63E8"/>
    <w:rsid w:val="00EE4443"/>
    <w:rsid w:val="00EE747E"/>
    <w:rsid w:val="00F14DA4"/>
    <w:rsid w:val="00F23743"/>
    <w:rsid w:val="00F5334E"/>
    <w:rsid w:val="00F8784F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54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F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032BF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032BF7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032BF7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2BF7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32BF7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rsid w:val="00032BF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032B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2BF7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032BF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032BF7"/>
    <w:rPr>
      <w:color w:val="0000FF"/>
      <w:u w:val="single"/>
    </w:rPr>
  </w:style>
  <w:style w:type="paragraph" w:customStyle="1" w:styleId="Style0">
    <w:name w:val="Style0"/>
    <w:rsid w:val="00032B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2BF7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32BF7"/>
  </w:style>
  <w:style w:type="paragraph" w:styleId="BalloonText">
    <w:name w:val="Balloon Text"/>
    <w:basedOn w:val="Normal"/>
    <w:link w:val="BalloonTextChar"/>
    <w:uiPriority w:val="99"/>
    <w:semiHidden/>
    <w:unhideWhenUsed/>
    <w:rsid w:val="00032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F7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A0522B"/>
  </w:style>
  <w:style w:type="paragraph" w:styleId="NormalWeb">
    <w:name w:val="Normal (Web)"/>
    <w:basedOn w:val="Normal"/>
    <w:uiPriority w:val="99"/>
    <w:unhideWhenUsed/>
    <w:rsid w:val="007538FB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257</Words>
  <Characters>1470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Ruixi He</cp:lastModifiedBy>
  <cp:revision>64</cp:revision>
  <dcterms:created xsi:type="dcterms:W3CDTF">2015-10-02T04:12:00Z</dcterms:created>
  <dcterms:modified xsi:type="dcterms:W3CDTF">2016-04-25T14:38:00Z</dcterms:modified>
</cp:coreProperties>
</file>