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510"/>
        <w:gridCol w:w="1890"/>
        <w:gridCol w:w="2340"/>
      </w:tblGrid>
      <w:tr w:rsidR="007B2A02" w:rsidRPr="00EA4669" w14:paraId="080A5463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6EDBB8D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3940DA7A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4"/>
                <w:szCs w:val="24"/>
              </w:rPr>
            </w:pPr>
            <w:r>
              <w:rPr>
                <w:rFonts w:cs="Arial"/>
                <w:b/>
                <w:i w:val="0"/>
                <w:sz w:val="24"/>
                <w:szCs w:val="24"/>
              </w:rPr>
              <w:t>Conference Management System</w:t>
            </w:r>
          </w:p>
        </w:tc>
      </w:tr>
      <w:tr w:rsidR="007B2A02" w:rsidRPr="00EA4669" w14:paraId="5ACAC3AE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F541A2F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Date of Meeting:</w:t>
            </w:r>
            <w:r w:rsidRPr="00EA4669">
              <w:rPr>
                <w:rFonts w:cs="Arial"/>
                <w:i w:val="0"/>
                <w:sz w:val="20"/>
              </w:rPr>
              <w:t xml:space="preserve"> </w:t>
            </w:r>
            <w:r w:rsidRPr="00EA4669">
              <w:rPr>
                <w:rFonts w:cs="Arial"/>
                <w:i w:val="0"/>
              </w:rPr>
              <w:t xml:space="preserve"> </w:t>
            </w:r>
            <w:r w:rsidRPr="00EA4669">
              <w:rPr>
                <w:rFonts w:cs="Arial"/>
                <w:i w:val="0"/>
                <w:sz w:val="16"/>
              </w:rPr>
              <w:t>(MM/DD/YYYY)</w:t>
            </w:r>
          </w:p>
        </w:tc>
        <w:tc>
          <w:tcPr>
            <w:tcW w:w="3510" w:type="dxa"/>
          </w:tcPr>
          <w:p w14:paraId="287D23BD" w14:textId="4C5DC417" w:rsidR="007B2A02" w:rsidRPr="00EA4669" w:rsidRDefault="00EA08ED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28</w:t>
            </w:r>
            <w:r w:rsidR="00002A9D">
              <w:rPr>
                <w:rFonts w:cs="Arial"/>
                <w:i w:val="0"/>
                <w:sz w:val="24"/>
                <w:szCs w:val="24"/>
              </w:rPr>
              <w:t>/03</w:t>
            </w:r>
            <w:r w:rsidR="007B2A02">
              <w:rPr>
                <w:rFonts w:cs="Arial"/>
                <w:i w:val="0"/>
                <w:sz w:val="24"/>
                <w:szCs w:val="24"/>
              </w:rPr>
              <w:t>/201</w:t>
            </w:r>
            <w:r w:rsidR="00002A9D">
              <w:rPr>
                <w:rFonts w:cs="Arial"/>
                <w:i w:val="0"/>
                <w:sz w:val="24"/>
                <w:szCs w:val="24"/>
              </w:rPr>
              <w:t>6</w:t>
            </w:r>
          </w:p>
        </w:tc>
        <w:tc>
          <w:tcPr>
            <w:tcW w:w="1890" w:type="dxa"/>
            <w:shd w:val="pct12" w:color="auto" w:fill="FFFFFF"/>
          </w:tcPr>
          <w:p w14:paraId="63D0D902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Location:</w:t>
            </w:r>
          </w:p>
        </w:tc>
        <w:tc>
          <w:tcPr>
            <w:tcW w:w="2340" w:type="dxa"/>
          </w:tcPr>
          <w:p w14:paraId="5E220947" w14:textId="431A4744" w:rsidR="007B2A02" w:rsidRPr="00B94799" w:rsidRDefault="00002A9D" w:rsidP="006A7EB7">
            <w:pPr>
              <w:rPr>
                <w:rFonts w:cs="Arial"/>
                <w:lang w:val="en-AU" w:eastAsia="zh-CN"/>
              </w:rPr>
            </w:pPr>
            <w:r>
              <w:rPr>
                <w:rFonts w:cs="Arial"/>
              </w:rPr>
              <w:t>Michael’s home</w:t>
            </w:r>
          </w:p>
        </w:tc>
      </w:tr>
      <w:tr w:rsidR="007B2A02" w:rsidRPr="00EA4669" w14:paraId="33B4C5AC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FC1D0B7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Minutes Prepared By:</w:t>
            </w:r>
          </w:p>
        </w:tc>
        <w:tc>
          <w:tcPr>
            <w:tcW w:w="3510" w:type="dxa"/>
          </w:tcPr>
          <w:p w14:paraId="3970C28A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Ruixi He</w:t>
            </w:r>
          </w:p>
        </w:tc>
        <w:tc>
          <w:tcPr>
            <w:tcW w:w="1890" w:type="dxa"/>
            <w:shd w:val="pct12" w:color="auto" w:fill="FFFFFF"/>
          </w:tcPr>
          <w:p w14:paraId="35E3FB9B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Charge time to:</w:t>
            </w:r>
          </w:p>
        </w:tc>
        <w:tc>
          <w:tcPr>
            <w:tcW w:w="2340" w:type="dxa"/>
          </w:tcPr>
          <w:p w14:paraId="06382A20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n/a</w:t>
            </w:r>
          </w:p>
        </w:tc>
      </w:tr>
    </w:tbl>
    <w:p w14:paraId="39102C3B" w14:textId="77777777" w:rsidR="007B2A02" w:rsidRPr="00EA4669" w:rsidRDefault="007B2A02" w:rsidP="007B2A02">
      <w:pPr>
        <w:rPr>
          <w:rFonts w:cs="Arial"/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392E6D7A" w14:textId="77777777" w:rsidTr="006A7EB7">
        <w:trPr>
          <w:cantSplit/>
        </w:trPr>
        <w:tc>
          <w:tcPr>
            <w:tcW w:w="10080" w:type="dxa"/>
            <w:shd w:val="clear" w:color="auto" w:fill="800000"/>
          </w:tcPr>
          <w:p w14:paraId="3C7D979E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1. Purpose of Meeting</w:t>
            </w:r>
          </w:p>
        </w:tc>
      </w:tr>
      <w:tr w:rsidR="007B2A02" w:rsidRPr="00EA4669" w14:paraId="138BC35F" w14:textId="77777777" w:rsidTr="00D06AE0">
        <w:trPr>
          <w:cantSplit/>
          <w:trHeight w:val="244"/>
        </w:trPr>
        <w:tc>
          <w:tcPr>
            <w:tcW w:w="10080" w:type="dxa"/>
          </w:tcPr>
          <w:p w14:paraId="452ABC6F" w14:textId="5CFBAE9E" w:rsidR="007B2A02" w:rsidRPr="00ED63E8" w:rsidRDefault="00002A9D" w:rsidP="00ED63E8">
            <w:pPr>
              <w:rPr>
                <w:rFonts w:ascii="Calibri" w:eastAsia="Calibri" w:hAnsi="Calibri" w:cs="Calibri"/>
                <w:szCs w:val="22"/>
                <w:lang w:eastAsia="zh-CN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Continually develop the back-end of the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Conf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+ system.</w:t>
            </w:r>
          </w:p>
        </w:tc>
      </w:tr>
    </w:tbl>
    <w:p w14:paraId="73D2CD34" w14:textId="77777777" w:rsidR="007B2A02" w:rsidRDefault="007B2A02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260"/>
        <w:gridCol w:w="3600"/>
        <w:gridCol w:w="3150"/>
      </w:tblGrid>
      <w:tr w:rsidR="00815BDB" w:rsidRPr="00EA4669" w14:paraId="4EC380AD" w14:textId="77777777" w:rsidTr="004518F6">
        <w:trPr>
          <w:gridAfter w:val="1"/>
          <w:wAfter w:w="3150" w:type="dxa"/>
          <w:cantSplit/>
          <w:tblHeader/>
        </w:trPr>
        <w:tc>
          <w:tcPr>
            <w:tcW w:w="6930" w:type="dxa"/>
            <w:gridSpan w:val="3"/>
            <w:tcBorders>
              <w:bottom w:val="nil"/>
            </w:tcBorders>
            <w:shd w:val="clear" w:color="auto" w:fill="800000"/>
          </w:tcPr>
          <w:p w14:paraId="273C48D9" w14:textId="77777777" w:rsidR="00815BDB" w:rsidRPr="00EA4669" w:rsidRDefault="00815BDB" w:rsidP="004518F6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2. Attendance at Meeting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815BDB" w:rsidRPr="00EA4669" w14:paraId="743909B9" w14:textId="77777777" w:rsidTr="004518F6">
        <w:trPr>
          <w:cantSplit/>
          <w:trHeight w:val="432"/>
          <w:tblHeader/>
        </w:trPr>
        <w:tc>
          <w:tcPr>
            <w:tcW w:w="2070" w:type="dxa"/>
            <w:tcBorders>
              <w:top w:val="nil"/>
              <w:bottom w:val="nil"/>
            </w:tcBorders>
            <w:shd w:val="pct12" w:color="auto" w:fill="FFFFFF"/>
          </w:tcPr>
          <w:p w14:paraId="3D2C5081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Name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pct12" w:color="auto" w:fill="FFFFFF"/>
          </w:tcPr>
          <w:p w14:paraId="68192EAA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Attended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29202CBD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>
              <w:rPr>
                <w:rFonts w:cs="Arial"/>
                <w:b/>
                <w:i w:val="0"/>
                <w:sz w:val="20"/>
              </w:rPr>
              <w:t>Role/</w:t>
            </w:r>
            <w:r w:rsidRPr="00EA4669">
              <w:rPr>
                <w:rFonts w:cs="Arial"/>
                <w:b/>
                <w:i w:val="0"/>
                <w:sz w:val="20"/>
              </w:rPr>
              <w:t xml:space="preserve">Organization </w:t>
            </w:r>
          </w:p>
        </w:tc>
        <w:tc>
          <w:tcPr>
            <w:tcW w:w="3150" w:type="dxa"/>
            <w:tcBorders>
              <w:top w:val="nil"/>
              <w:bottom w:val="nil"/>
            </w:tcBorders>
            <w:shd w:val="pct12" w:color="auto" w:fill="FFFFFF"/>
          </w:tcPr>
          <w:p w14:paraId="52612799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E-mail</w:t>
            </w:r>
          </w:p>
        </w:tc>
      </w:tr>
      <w:tr w:rsidR="00815BDB" w:rsidRPr="00EA4669" w14:paraId="435B47B4" w14:textId="77777777" w:rsidTr="004518F6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9B64A1" w14:textId="77777777" w:rsidR="00815BDB" w:rsidRDefault="00815BDB" w:rsidP="004518F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Michael Kong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704FFA" w14:textId="77777777" w:rsidR="00815BDB" w:rsidRPr="00EA4669" w:rsidRDefault="00815BDB" w:rsidP="004518F6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  <w:lang w:eastAsia="zh-CN"/>
              </w:rPr>
              <w:drawing>
                <wp:inline distT="0" distB="0" distL="0" distR="0" wp14:anchorId="1471E22F" wp14:editId="6FFEE00A">
                  <wp:extent cx="120650" cy="120650"/>
                  <wp:effectExtent l="19050" t="0" r="0" b="0"/>
                  <wp:docPr id="14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B8FB58" w14:textId="77777777" w:rsidR="00815BDB" w:rsidRDefault="00815BDB" w:rsidP="004518F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Sub-Manager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8F2A6C" w14:textId="77777777" w:rsidR="00815BDB" w:rsidRPr="00F66675" w:rsidRDefault="00815BDB" w:rsidP="004518F6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FFFFF"/>
              </w:rPr>
              <w:t>mymk997</w:t>
            </w:r>
            <w:r w:rsidRPr="00F66675">
              <w:rPr>
                <w:rStyle w:val="apple-converted-space"/>
                <w:rFonts w:cs="Arial"/>
                <w:szCs w:val="18"/>
                <w:shd w:val="clear" w:color="auto" w:fill="FFFFFF"/>
              </w:rPr>
              <w:t>@uowmail.edu.au</w:t>
            </w:r>
          </w:p>
        </w:tc>
      </w:tr>
      <w:tr w:rsidR="00815BDB" w:rsidRPr="00EA4669" w14:paraId="57E2C330" w14:textId="77777777" w:rsidTr="004518F6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F60626" w14:textId="51A1DF10" w:rsidR="00815BDB" w:rsidRDefault="00815BDB" w:rsidP="004518F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Ruixi He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56CD6C" w14:textId="77777777" w:rsidR="00815BDB" w:rsidRPr="00EA4669" w:rsidRDefault="00815BDB" w:rsidP="004518F6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  <w:lang w:eastAsia="zh-CN"/>
              </w:rPr>
              <w:drawing>
                <wp:inline distT="0" distB="0" distL="0" distR="0" wp14:anchorId="0161B260" wp14:editId="1C04C97F">
                  <wp:extent cx="120650" cy="120650"/>
                  <wp:effectExtent l="19050" t="0" r="0" b="0"/>
                  <wp:docPr id="16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139E8B" w14:textId="77777777" w:rsidR="00815BDB" w:rsidRDefault="00815BDB" w:rsidP="004518F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Database Administrator,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B63382" w14:textId="77777777" w:rsidR="00815BDB" w:rsidRPr="00F66675" w:rsidRDefault="00815BDB" w:rsidP="004518F6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rh772@uowmail.edu.au</w:t>
            </w:r>
          </w:p>
        </w:tc>
      </w:tr>
    </w:tbl>
    <w:p w14:paraId="3CAAB40E" w14:textId="77777777" w:rsidR="00815BDB" w:rsidRPr="00EA4669" w:rsidRDefault="00815BDB" w:rsidP="00815BDB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2BAEA656" w14:textId="77777777" w:rsidTr="006A7EB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E4BC418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 xml:space="preserve">3. Meeting </w:t>
            </w:r>
            <w:r w:rsidRPr="00EA4669">
              <w:rPr>
                <w:rFonts w:cs="Arial"/>
                <w:sz w:val="24"/>
              </w:rPr>
              <w:t>Agenda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7C6B4C55" w14:textId="77777777" w:rsidTr="006A7EB7">
        <w:trPr>
          <w:trHeight w:val="945"/>
        </w:trPr>
        <w:tc>
          <w:tcPr>
            <w:tcW w:w="10080" w:type="dxa"/>
          </w:tcPr>
          <w:p w14:paraId="25D303AA" w14:textId="6065C339" w:rsidR="00D03C38" w:rsidRPr="00D03C38" w:rsidRDefault="0092009A" w:rsidP="00D03C38">
            <w:r>
              <w:t>The meeting will address</w:t>
            </w:r>
            <w:r w:rsidR="00F5334E">
              <w:t xml:space="preserve"> issues</w:t>
            </w:r>
            <w:r w:rsidR="007B2A02">
              <w:t xml:space="preserve"> </w:t>
            </w:r>
            <w:r>
              <w:t xml:space="preserve">such </w:t>
            </w:r>
            <w:r w:rsidR="007B2A02">
              <w:t>as:</w:t>
            </w:r>
          </w:p>
          <w:p w14:paraId="14AE43CA" w14:textId="06574F18" w:rsidR="00C548AD" w:rsidRPr="00686078" w:rsidRDefault="00686078" w:rsidP="00686078">
            <w:pPr>
              <w:shd w:val="clear" w:color="auto" w:fill="FFFFFF"/>
              <w:spacing w:line="335" w:lineRule="atLeast"/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  <w:t>Updating of the doc, diagram and migrations files.</w:t>
            </w:r>
          </w:p>
        </w:tc>
      </w:tr>
      <w:tr w:rsidR="007B2A02" w:rsidRPr="00EA4669" w14:paraId="62423BD2" w14:textId="77777777" w:rsidTr="006A7EB7">
        <w:trPr>
          <w:trHeight w:val="153"/>
        </w:trPr>
        <w:tc>
          <w:tcPr>
            <w:tcW w:w="10080" w:type="dxa"/>
          </w:tcPr>
          <w:p w14:paraId="3B5C62AC" w14:textId="77777777" w:rsidR="007B2A02" w:rsidRPr="00EA4669" w:rsidRDefault="007B2A02" w:rsidP="00686078">
            <w:pPr>
              <w:pStyle w:val="Style0"/>
              <w:tabs>
                <w:tab w:val="left" w:pos="2304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21FDD13D" w14:textId="77777777" w:rsidR="007B2A02" w:rsidRDefault="007B2A02" w:rsidP="007B2A02">
      <w:pPr>
        <w:rPr>
          <w:rFonts w:cs="Arial"/>
        </w:rPr>
      </w:pPr>
    </w:p>
    <w:p w14:paraId="7B57ACDD" w14:textId="77777777" w:rsidR="00EE4443" w:rsidRPr="00EA4669" w:rsidRDefault="00EE4443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37687B47" w14:textId="77777777" w:rsidTr="006A7EB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150E4DB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4. Meeting Notes, Decisions, Issues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31F76727" w14:textId="77777777" w:rsidTr="006A7EB7">
        <w:tc>
          <w:tcPr>
            <w:tcW w:w="10080" w:type="dxa"/>
          </w:tcPr>
          <w:p w14:paraId="29021E68" w14:textId="77777777" w:rsidR="00686078" w:rsidRDefault="00686078" w:rsidP="00686078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update the doc:</w:t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</w:p>
          <w:p w14:paraId="51553434" w14:textId="77777777" w:rsidR="00686078" w:rsidRDefault="00686078" w:rsidP="00686078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 xml:space="preserve">description of 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tag_name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 xml:space="preserve"> in event, user, paper</w:t>
            </w:r>
          </w:p>
          <w:p w14:paraId="4CC0801D" w14:textId="77777777" w:rsidR="00686078" w:rsidRDefault="00686078" w:rsidP="00686078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event_attended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:</w:t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  <w:t>add new attribute “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seat_num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”;</w:t>
            </w:r>
          </w:p>
          <w:p w14:paraId="0FFFAE7B" w14:textId="77777777" w:rsidR="00686078" w:rsidRDefault="00686078" w:rsidP="00686078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session_attended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:</w:t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  <w:t>add new attribute “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seat_num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”;</w:t>
            </w:r>
          </w:p>
          <w:p w14:paraId="5ED56545" w14:textId="77777777" w:rsidR="00686078" w:rsidRDefault="00686078" w:rsidP="00686078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papers:</w:t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  <w:t>add new attribute “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paper_id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” as primary, and make “title” as unique identifier with “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publish_date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”</w:t>
            </w:r>
          </w:p>
          <w:p w14:paraId="3B9AF7EF" w14:textId="77777777" w:rsidR="00686078" w:rsidRDefault="00686078" w:rsidP="00686078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papers_tag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 xml:space="preserve">, 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paper_authored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 xml:space="preserve">, 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paper_reviewed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:</w:t>
            </w:r>
          </w:p>
          <w:p w14:paraId="43266CEE" w14:textId="77777777" w:rsidR="00686078" w:rsidRDefault="00686078" w:rsidP="00686078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  <w:t>replace the FK from “title” and “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publish_date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” to “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paper_id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” references papers</w:t>
            </w:r>
          </w:p>
          <w:p w14:paraId="342DCFE3" w14:textId="77777777" w:rsidR="00686078" w:rsidRDefault="00686078" w:rsidP="00686078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tickets:</w:t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  <w:t>rename the “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ticket_type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” to “ticket”</w:t>
            </w:r>
          </w:p>
          <w:p w14:paraId="5C8D00BE" w14:textId="77777777" w:rsidR="00686078" w:rsidRDefault="00686078" w:rsidP="00686078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  <w:t>add “class” and “type” as PK combine with “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event_id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”, “name”, “class”, “type”</w:t>
            </w:r>
          </w:p>
          <w:p w14:paraId="28626B97" w14:textId="77777777" w:rsidR="00686078" w:rsidRDefault="00686078" w:rsidP="00686078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  <w:t xml:space="preserve">change the “description” to 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nullable</w:t>
            </w:r>
            <w:proofErr w:type="spellEnd"/>
          </w:p>
          <w:p w14:paraId="62C64F47" w14:textId="77777777" w:rsidR="00686078" w:rsidRDefault="00686078" w:rsidP="00686078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</w:p>
          <w:p w14:paraId="6CDC454F" w14:textId="77777777" w:rsidR="00686078" w:rsidRDefault="00686078" w:rsidP="00686078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update diagram:</w:t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</w:p>
          <w:p w14:paraId="595BE4D4" w14:textId="77777777" w:rsidR="00686078" w:rsidRDefault="00686078" w:rsidP="00686078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lastRenderedPageBreak/>
              <w:t>modify the PK, CK</w:t>
            </w:r>
          </w:p>
          <w:p w14:paraId="3566800B" w14:textId="77777777" w:rsidR="00686078" w:rsidRDefault="00686078" w:rsidP="00686078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event_attended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:</w:t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  <w:t>add new attribute “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seat_num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”;</w:t>
            </w:r>
          </w:p>
          <w:p w14:paraId="384AF678" w14:textId="77777777" w:rsidR="00686078" w:rsidRDefault="00686078" w:rsidP="00686078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session_attended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:</w:t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  <w:t>add new attribute “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seat_num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”;</w:t>
            </w:r>
          </w:p>
          <w:p w14:paraId="2EDE3695" w14:textId="77777777" w:rsidR="00686078" w:rsidRDefault="00686078" w:rsidP="00686078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papers:</w:t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  <w:t>add new attribute “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paper_id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” as primary, and make “title” as unique identifier with “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publish_date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”</w:t>
            </w:r>
          </w:p>
          <w:p w14:paraId="1DE0B591" w14:textId="77777777" w:rsidR="00686078" w:rsidRDefault="00686078" w:rsidP="00686078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papers_tag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 xml:space="preserve">, 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paper_authored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 xml:space="preserve">, 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paper_reviewed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:</w:t>
            </w:r>
          </w:p>
          <w:p w14:paraId="50A2416F" w14:textId="77777777" w:rsidR="00686078" w:rsidRDefault="00686078" w:rsidP="00686078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  <w:t>replace the FK from “title” and “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publish_date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” to “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paper_id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” references papers</w:t>
            </w:r>
          </w:p>
          <w:p w14:paraId="7BB51D48" w14:textId="77777777" w:rsidR="00686078" w:rsidRDefault="00686078" w:rsidP="00686078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tickets:</w:t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  <w:t>rename the “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ticket_type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” to “ticket”</w:t>
            </w:r>
          </w:p>
          <w:p w14:paraId="6E314AD0" w14:textId="77777777" w:rsidR="00686078" w:rsidRDefault="00686078" w:rsidP="00686078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  <w:t>add “class” and “type” as PK combine with “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event_id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”, “name”, “class”, “type”</w:t>
            </w:r>
          </w:p>
          <w:p w14:paraId="741010E9" w14:textId="77777777" w:rsidR="00686078" w:rsidRDefault="00686078" w:rsidP="00686078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</w:p>
          <w:p w14:paraId="2765A485" w14:textId="77777777" w:rsidR="00686078" w:rsidRDefault="00686078" w:rsidP="00686078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update migration files:</w:t>
            </w:r>
          </w:p>
          <w:p w14:paraId="01654F1F" w14:textId="77777777" w:rsidR="00686078" w:rsidRDefault="00686078" w:rsidP="00686078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papers_tag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 xml:space="preserve">, 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paper_authored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 xml:space="preserve">, 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paper_reviewed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:</w:t>
            </w:r>
          </w:p>
          <w:p w14:paraId="269912B5" w14:textId="77777777" w:rsidR="00686078" w:rsidRDefault="00686078" w:rsidP="00686078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  <w:t>replace the FK from “title” and “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publish_date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” to “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paper_id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” references papers</w:t>
            </w:r>
          </w:p>
          <w:p w14:paraId="596F774E" w14:textId="77777777" w:rsidR="00686078" w:rsidRDefault="00686078" w:rsidP="00686078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tickets:</w:t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  <w:t>rename the “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ticket_type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” to “ticket”</w:t>
            </w:r>
          </w:p>
          <w:p w14:paraId="5DDE3DD8" w14:textId="2440D09B" w:rsidR="00320DF1" w:rsidRPr="00686078" w:rsidRDefault="00686078" w:rsidP="00686078">
            <w:pPr>
              <w:ind w:left="360"/>
              <w:rPr>
                <w:rFonts w:cs="Arial"/>
                <w:color w:val="000000"/>
              </w:rPr>
            </w:pPr>
            <w:bookmarkStart w:id="0" w:name="_GoBack"/>
            <w:bookmarkEnd w:id="0"/>
            <w:r w:rsidRPr="00686078"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 w:rsidRPr="00686078"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 w:rsidRPr="00686078"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 w:rsidRPr="00686078"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r w:rsidRPr="00686078">
              <w:rPr>
                <w:rFonts w:ascii="Helvetica" w:eastAsia="宋体" w:hAnsi="Helvetica" w:cs="Helvetica"/>
                <w:color w:val="353535"/>
                <w:szCs w:val="24"/>
              </w:rPr>
              <w:tab/>
              <w:t>add “class” and “type” as PK combine with “</w:t>
            </w:r>
            <w:proofErr w:type="spellStart"/>
            <w:r w:rsidRPr="00686078">
              <w:rPr>
                <w:rFonts w:ascii="Helvetica" w:eastAsia="宋体" w:hAnsi="Helvetica" w:cs="Helvetica"/>
                <w:color w:val="353535"/>
                <w:szCs w:val="24"/>
              </w:rPr>
              <w:t>event_id</w:t>
            </w:r>
            <w:proofErr w:type="spellEnd"/>
            <w:r w:rsidRPr="00686078">
              <w:rPr>
                <w:rFonts w:ascii="Helvetica" w:eastAsia="宋体" w:hAnsi="Helvetica" w:cs="Helvetica"/>
                <w:color w:val="353535"/>
                <w:szCs w:val="24"/>
              </w:rPr>
              <w:t>”, “name”, “class”, “type”</w:t>
            </w:r>
          </w:p>
        </w:tc>
      </w:tr>
    </w:tbl>
    <w:p w14:paraId="7B3D1B48" w14:textId="77777777" w:rsidR="007B2A02" w:rsidRPr="00EA4669" w:rsidRDefault="007B2A02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7B2A02" w:rsidRPr="00EA4669" w14:paraId="7D654A08" w14:textId="77777777" w:rsidTr="006A7EB7">
        <w:trPr>
          <w:cantSplit/>
          <w:tblHeader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724C8A5F" w14:textId="77777777" w:rsidR="007B2A02" w:rsidRPr="00EA4669" w:rsidRDefault="007B2A02" w:rsidP="006A7EB7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 xml:space="preserve">5. </w:t>
            </w:r>
            <w:r w:rsidRPr="00EA4669">
              <w:rPr>
                <w:rFonts w:cs="Arial"/>
                <w:sz w:val="24"/>
              </w:rPr>
              <w:t>Action Items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6FBCCB80" w14:textId="77777777" w:rsidTr="006A7EB7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14:paraId="31D607EC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14:paraId="7AFABBAD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7FFEDEF8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Due Date</w:t>
            </w:r>
          </w:p>
        </w:tc>
      </w:tr>
      <w:tr w:rsidR="007B2A02" w:rsidRPr="00EA4669" w14:paraId="6A25D338" w14:textId="77777777" w:rsidTr="006A7EB7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D7CDA2" w14:textId="7CB19974" w:rsidR="007B2A02" w:rsidRPr="0098667A" w:rsidRDefault="00C707DC" w:rsidP="008303A9">
            <w:pPr>
              <w:rPr>
                <w:rFonts w:cs="Arial"/>
                <w:lang w:val="en-AU" w:eastAsia="zh-CN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F89B7D" w14:textId="4458EF1A" w:rsidR="007B2A02" w:rsidRPr="0098667A" w:rsidRDefault="00C707DC" w:rsidP="006A7EB7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171E9DE" w14:textId="22D98AF2" w:rsidR="007B2A02" w:rsidRPr="00EA4669" w:rsidRDefault="00C707DC" w:rsidP="006A7EB7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</w:tbl>
    <w:p w14:paraId="482508EC" w14:textId="77777777" w:rsidR="007B2A02" w:rsidRPr="00EA4669" w:rsidRDefault="007B2A02" w:rsidP="007B2A02">
      <w:pPr>
        <w:rPr>
          <w:rFonts w:cs="Arial"/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7B2A02" w:rsidRPr="00EA4669" w14:paraId="1A447FA0" w14:textId="77777777" w:rsidTr="006A7EB7">
        <w:trPr>
          <w:cantSplit/>
          <w:tblHeader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4FD4300F" w14:textId="77777777" w:rsidR="007B2A02" w:rsidRPr="00EA4669" w:rsidRDefault="007B2A02" w:rsidP="006A7EB7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>6. Next Meeting</w:t>
            </w:r>
          </w:p>
        </w:tc>
      </w:tr>
      <w:tr w:rsidR="007B2A02" w:rsidRPr="00EA4669" w14:paraId="54072365" w14:textId="77777777" w:rsidTr="006A7EB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0E0DE3D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A9E14" w14:textId="08DDC329" w:rsidR="007B2A02" w:rsidRPr="00EA4669" w:rsidRDefault="00002A9D" w:rsidP="00C548AD">
            <w:pPr>
              <w:pStyle w:val="CovFormText"/>
              <w:keepNext/>
              <w:keepLines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B4F4FE3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8A384" w14:textId="6918A12E" w:rsidR="007B2A02" w:rsidRPr="00EA4669" w:rsidRDefault="00002A9D" w:rsidP="006A7EB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265AF95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DBC8C" w14:textId="0C9151A1" w:rsidR="007B2A02" w:rsidRPr="00EA4669" w:rsidRDefault="00EE4443" w:rsidP="006A7EB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N/A</w:t>
            </w:r>
          </w:p>
        </w:tc>
      </w:tr>
      <w:tr w:rsidR="007B2A02" w:rsidRPr="00EA4669" w14:paraId="5A20FE65" w14:textId="77777777" w:rsidTr="006A7EB7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0E5C00B" w14:textId="77777777" w:rsidR="007B2A02" w:rsidRPr="00EA4669" w:rsidRDefault="007B2A02" w:rsidP="006A7EB7">
            <w:pPr>
              <w:pStyle w:val="Header"/>
              <w:keepNext/>
              <w:keepLines/>
              <w:spacing w:before="60" w:after="60"/>
              <w:rPr>
                <w:rFonts w:cs="Arial"/>
                <w:sz w:val="20"/>
              </w:rPr>
            </w:pPr>
            <w:r w:rsidRPr="00EA4669">
              <w:rPr>
                <w:rFonts w:cs="Arial"/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05447A" w14:textId="3763E075" w:rsidR="007B2A02" w:rsidRPr="00EA4669" w:rsidRDefault="00002A9D" w:rsidP="00175F53">
            <w:pPr>
              <w:pStyle w:val="Header"/>
              <w:keepNext/>
              <w:keepLines/>
              <w:spacing w:before="60" w:after="60"/>
              <w:ind w:left="72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-</w:t>
            </w:r>
          </w:p>
        </w:tc>
      </w:tr>
    </w:tbl>
    <w:p w14:paraId="3ECC4F1E" w14:textId="77777777" w:rsidR="007B2A02" w:rsidRPr="00EA4669" w:rsidRDefault="007B2A02" w:rsidP="007B2A02">
      <w:pPr>
        <w:ind w:left="1080"/>
        <w:rPr>
          <w:rFonts w:cs="Arial"/>
          <w:i/>
          <w:sz w:val="20"/>
        </w:rPr>
      </w:pPr>
    </w:p>
    <w:p w14:paraId="3F04175A" w14:textId="77777777" w:rsidR="007B2A02" w:rsidRPr="00EA4669" w:rsidRDefault="007B2A02" w:rsidP="007B2A02">
      <w:pPr>
        <w:pStyle w:val="Footer"/>
        <w:tabs>
          <w:tab w:val="clear" w:pos="4320"/>
          <w:tab w:val="clear" w:pos="8640"/>
        </w:tabs>
        <w:rPr>
          <w:rFonts w:cs="Arial"/>
        </w:rPr>
      </w:pPr>
    </w:p>
    <w:p w14:paraId="27E4424B" w14:textId="77777777" w:rsidR="007B2A02" w:rsidRDefault="007B2A02"/>
    <w:sectPr w:rsidR="007B2A02" w:rsidSect="00095F20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9425B1" w14:textId="77777777" w:rsidR="003D04D4" w:rsidRDefault="003D04D4" w:rsidP="0021001E">
      <w:r>
        <w:separator/>
      </w:r>
    </w:p>
  </w:endnote>
  <w:endnote w:type="continuationSeparator" w:id="0">
    <w:p w14:paraId="6DD8F91A" w14:textId="77777777" w:rsidR="003D04D4" w:rsidRDefault="003D04D4" w:rsidP="0021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C75D06" w14:paraId="6057411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57B747D9" w14:textId="77777777" w:rsidR="00C75D06" w:rsidRDefault="003D04D4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2D4C39EF" w14:textId="77777777" w:rsidR="00C75D06" w:rsidRDefault="00B17FBB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 w:rsidR="00E04221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 w:rsidR="00E04221">
            <w:rPr>
              <w:i/>
              <w:sz w:val="18"/>
            </w:rPr>
            <w:fldChar w:fldCharType="separate"/>
          </w:r>
          <w:r w:rsidR="00686078">
            <w:rPr>
              <w:i/>
              <w:noProof/>
              <w:sz w:val="18"/>
            </w:rPr>
            <w:t>1</w:t>
          </w:r>
          <w:r w:rsidR="00E04221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 w:rsidR="00E04221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 w:rsidR="00E04221">
            <w:rPr>
              <w:i/>
              <w:sz w:val="18"/>
            </w:rPr>
            <w:fldChar w:fldCharType="separate"/>
          </w:r>
          <w:r w:rsidR="00686078">
            <w:rPr>
              <w:i/>
              <w:noProof/>
              <w:sz w:val="18"/>
            </w:rPr>
            <w:t>2</w:t>
          </w:r>
          <w:r w:rsidR="00E04221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0E690333" w14:textId="77777777" w:rsidR="00C75D06" w:rsidRDefault="003D04D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46354" w14:textId="77777777" w:rsidR="003D04D4" w:rsidRDefault="003D04D4" w:rsidP="0021001E">
      <w:r>
        <w:separator/>
      </w:r>
    </w:p>
  </w:footnote>
  <w:footnote w:type="continuationSeparator" w:id="0">
    <w:p w14:paraId="0B47D88C" w14:textId="77777777" w:rsidR="003D04D4" w:rsidRDefault="003D04D4" w:rsidP="002100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66"/>
      <w:gridCol w:w="5490"/>
      <w:gridCol w:w="2736"/>
    </w:tblGrid>
    <w:tr w:rsidR="00C75D06" w14:paraId="66A5109E" w14:textId="77777777" w:rsidTr="00186E8C">
      <w:tc>
        <w:tcPr>
          <w:tcW w:w="1766" w:type="dxa"/>
          <w:shd w:val="clear" w:color="auto" w:fill="auto"/>
        </w:tcPr>
        <w:p w14:paraId="0626F682" w14:textId="77777777" w:rsidR="00C75D06" w:rsidRPr="0008733E" w:rsidRDefault="00E04221" w:rsidP="00FE0041">
          <w:r>
            <w:fldChar w:fldCharType="begin"/>
          </w:r>
          <w:r w:rsidR="00B17FBB">
            <w:instrText xml:space="preserve"> INCLUDEPICTURE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 w:rsidR="00B17FBB">
            <w:instrText xml:space="preserve"> INCLUDEPICTURE  "http://www.iaemember.com/wp-content/uploads/2013/08/UOW.jpg" \* MERGEFORMATINET </w:instrText>
          </w:r>
          <w:r>
            <w:fldChar w:fldCharType="separate"/>
          </w:r>
          <w:r w:rsidR="00843530">
            <w:fldChar w:fldCharType="begin"/>
          </w:r>
          <w:r w:rsidR="00843530">
            <w:instrText xml:space="preserve"> INCLUDEPICTURE  "http://www.iaemember.com/wp-content/uploads/2013/08/UOW.jpg" \* MERGEFORMATINET </w:instrText>
          </w:r>
          <w:r w:rsidR="00843530">
            <w:fldChar w:fldCharType="separate"/>
          </w:r>
          <w:r w:rsidR="00F8784F">
            <w:fldChar w:fldCharType="begin"/>
          </w:r>
          <w:r w:rsidR="00F8784F">
            <w:instrText xml:space="preserve"> INCLUDEPICTURE  "http://www.iaemember.com/wp-content/uploads/2013/08/UOW.jpg" \* MERGEFORMATINET </w:instrText>
          </w:r>
          <w:r w:rsidR="00F8784F">
            <w:fldChar w:fldCharType="separate"/>
          </w:r>
          <w:r w:rsidR="008A24BF">
            <w:fldChar w:fldCharType="begin"/>
          </w:r>
          <w:r w:rsidR="008A24BF">
            <w:instrText xml:space="preserve"> INCLUDEPICTURE  "http://www.iaemember.com/wp-content/uploads/2013/08/UOW.jpg" \* MERGEFORMATINET </w:instrText>
          </w:r>
          <w:r w:rsidR="008A24BF">
            <w:fldChar w:fldCharType="separate"/>
          </w:r>
          <w:r w:rsidR="000749EE">
            <w:fldChar w:fldCharType="begin"/>
          </w:r>
          <w:r w:rsidR="000749EE">
            <w:instrText xml:space="preserve"> INCLUDEPICTURE  "http://www.iaemember.com/wp-content/uploads/2013/08/UOW.jpg" \* MERGEFORMATINET </w:instrText>
          </w:r>
          <w:r w:rsidR="000749EE">
            <w:fldChar w:fldCharType="separate"/>
          </w:r>
          <w:r w:rsidR="00736679">
            <w:fldChar w:fldCharType="begin"/>
          </w:r>
          <w:r w:rsidR="00736679">
            <w:instrText xml:space="preserve"> INCLUDEPICTURE  "http://www.iaemember.com/wp-content/uploads/2013/08/UOW.jpg" \* MERGEFORMATINET </w:instrText>
          </w:r>
          <w:r w:rsidR="00736679">
            <w:fldChar w:fldCharType="separate"/>
          </w:r>
          <w:r w:rsidR="00AF3319">
            <w:fldChar w:fldCharType="begin"/>
          </w:r>
          <w:r w:rsidR="00AF3319">
            <w:instrText xml:space="preserve"> INCLUDEPICTURE  "http://www.iaemember.com/wp-content/uploads/2013/08/UOW.jpg" \* MERGEFORMATINET </w:instrText>
          </w:r>
          <w:r w:rsidR="00AF3319">
            <w:fldChar w:fldCharType="separate"/>
          </w:r>
          <w:r w:rsidR="00BE1266">
            <w:fldChar w:fldCharType="begin"/>
          </w:r>
          <w:r w:rsidR="00BE1266">
            <w:instrText xml:space="preserve"> INCLUDEPICTURE  "http://www.iaemember.com/wp-content/uploads/2013/08/UOW.jpg" \* MERGEFORMATINET </w:instrText>
          </w:r>
          <w:r w:rsidR="00BE1266">
            <w:fldChar w:fldCharType="separate"/>
          </w:r>
          <w:r w:rsidR="009142DA">
            <w:fldChar w:fldCharType="begin"/>
          </w:r>
          <w:r w:rsidR="009142DA">
            <w:instrText xml:space="preserve"> INCLUDEPICTURE  "http://www.iaemember.com/wp-content/uploads/2013/08/UOW.jpg" \* MERGEFORMATINET </w:instrText>
          </w:r>
          <w:r w:rsidR="009142DA">
            <w:fldChar w:fldCharType="separate"/>
          </w:r>
          <w:r w:rsidR="003D04D4">
            <w:fldChar w:fldCharType="begin"/>
          </w:r>
          <w:r w:rsidR="003D04D4">
            <w:instrText xml:space="preserve"> </w:instrText>
          </w:r>
          <w:r w:rsidR="003D04D4">
            <w:instrText>INCLUDEPICTURE  "http://www.iaemember.com/wp</w:instrText>
          </w:r>
          <w:r w:rsidR="003D04D4">
            <w:instrText>-content/uploads/2013/08/UOW.jpg" \* MERGEFORMATINET</w:instrText>
          </w:r>
          <w:r w:rsidR="003D04D4">
            <w:instrText xml:space="preserve"> </w:instrText>
          </w:r>
          <w:r w:rsidR="003D04D4">
            <w:fldChar w:fldCharType="separate"/>
          </w:r>
          <w:r w:rsidR="003D04D4">
            <w:pict w14:anchorId="190F8FF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in;height:83.1pt">
                <v:imagedata r:id="rId1" r:href="rId2"/>
              </v:shape>
            </w:pict>
          </w:r>
          <w:r w:rsidR="003D04D4">
            <w:fldChar w:fldCharType="end"/>
          </w:r>
          <w:r w:rsidR="009142DA">
            <w:fldChar w:fldCharType="end"/>
          </w:r>
          <w:r w:rsidR="00BE1266">
            <w:fldChar w:fldCharType="end"/>
          </w:r>
          <w:r w:rsidR="00AF3319">
            <w:fldChar w:fldCharType="end"/>
          </w:r>
          <w:r w:rsidR="00736679">
            <w:fldChar w:fldCharType="end"/>
          </w:r>
          <w:r w:rsidR="000749EE">
            <w:fldChar w:fldCharType="end"/>
          </w:r>
          <w:r w:rsidR="008A24BF">
            <w:fldChar w:fldCharType="end"/>
          </w:r>
          <w:r w:rsidR="00F8784F">
            <w:fldChar w:fldCharType="end"/>
          </w:r>
          <w:r w:rsidR="00843530">
            <w:fldChar w:fldCharType="end"/>
          </w:r>
          <w:r>
            <w:fldChar w:fldCharType="end"/>
          </w:r>
          <w:r>
            <w:fldChar w:fldCharType="end"/>
          </w:r>
        </w:p>
      </w:tc>
      <w:tc>
        <w:tcPr>
          <w:tcW w:w="5490" w:type="dxa"/>
          <w:shd w:val="clear" w:color="auto" w:fill="auto"/>
        </w:tcPr>
        <w:p w14:paraId="1FCB86EF" w14:textId="77777777" w:rsidR="00A865CF" w:rsidRPr="00186E8C" w:rsidRDefault="00B17FBB" w:rsidP="00186E8C">
          <w:pPr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Project Management System</w:t>
          </w:r>
        </w:p>
      </w:tc>
      <w:tc>
        <w:tcPr>
          <w:tcW w:w="2736" w:type="dxa"/>
          <w:shd w:val="clear" w:color="auto" w:fill="auto"/>
        </w:tcPr>
        <w:p w14:paraId="5E045105" w14:textId="77777777" w:rsidR="00C75D06" w:rsidRPr="00661E0E" w:rsidRDefault="00B17FBB" w:rsidP="00DA1284">
          <w:pPr>
            <w:jc w:val="center"/>
            <w:rPr>
              <w:b/>
              <w:color w:val="0000FF"/>
              <w:sz w:val="32"/>
              <w:szCs w:val="32"/>
            </w:rPr>
          </w:pPr>
          <w:r>
            <w:rPr>
              <w:b/>
              <w:color w:val="0000FF"/>
              <w:sz w:val="32"/>
              <w:szCs w:val="32"/>
            </w:rPr>
            <w:t>Meeting minutes</w:t>
          </w:r>
        </w:p>
      </w:tc>
    </w:tr>
  </w:tbl>
  <w:p w14:paraId="657B7B80" w14:textId="77777777" w:rsidR="00C75D06" w:rsidRDefault="003D04D4" w:rsidP="00797AC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10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25BE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BA61A82"/>
    <w:multiLevelType w:val="hybridMultilevel"/>
    <w:tmpl w:val="F318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F5E99"/>
    <w:multiLevelType w:val="hybridMultilevel"/>
    <w:tmpl w:val="D634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F552B"/>
    <w:multiLevelType w:val="hybridMultilevel"/>
    <w:tmpl w:val="C1A435A0"/>
    <w:lvl w:ilvl="0" w:tplc="47BC69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D5FF9"/>
    <w:multiLevelType w:val="hybridMultilevel"/>
    <w:tmpl w:val="DFF2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534F33"/>
    <w:multiLevelType w:val="hybridMultilevel"/>
    <w:tmpl w:val="BA7EE7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8FC1D8C">
      <w:start w:val="34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E346088"/>
    <w:multiLevelType w:val="hybridMultilevel"/>
    <w:tmpl w:val="1474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5E5FB5"/>
    <w:multiLevelType w:val="hybridMultilevel"/>
    <w:tmpl w:val="ECAE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7F5728"/>
    <w:multiLevelType w:val="hybridMultilevel"/>
    <w:tmpl w:val="E384D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217277"/>
    <w:multiLevelType w:val="hybridMultilevel"/>
    <w:tmpl w:val="06CACF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752B4F"/>
    <w:multiLevelType w:val="hybridMultilevel"/>
    <w:tmpl w:val="50E86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C1A4D"/>
    <w:multiLevelType w:val="hybridMultilevel"/>
    <w:tmpl w:val="499C4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F5272D"/>
    <w:multiLevelType w:val="multilevel"/>
    <w:tmpl w:val="5A18AB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517DE9"/>
    <w:multiLevelType w:val="hybridMultilevel"/>
    <w:tmpl w:val="4454C4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21726"/>
    <w:multiLevelType w:val="hybridMultilevel"/>
    <w:tmpl w:val="803AAE5C"/>
    <w:lvl w:ilvl="0" w:tplc="9F9A7370"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BD6326"/>
    <w:multiLevelType w:val="hybridMultilevel"/>
    <w:tmpl w:val="C37E5D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4E6E50"/>
    <w:multiLevelType w:val="hybridMultilevel"/>
    <w:tmpl w:val="855E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9D000C6"/>
    <w:multiLevelType w:val="hybridMultilevel"/>
    <w:tmpl w:val="B7E66D04"/>
    <w:lvl w:ilvl="0" w:tplc="9F9A7370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352FF2"/>
    <w:multiLevelType w:val="hybridMultilevel"/>
    <w:tmpl w:val="6CA2227E"/>
    <w:lvl w:ilvl="0" w:tplc="16E6DB30">
      <w:start w:val="1"/>
      <w:numFmt w:val="decimal"/>
      <w:lvlText w:val="%1."/>
      <w:lvlJc w:val="left"/>
      <w:pPr>
        <w:ind w:left="720" w:hanging="360"/>
      </w:pPr>
      <w:rPr>
        <w:rFonts w:ascii="Helvetica" w:eastAsia="宋体" w:hAnsi="Helvetica" w:cs="Helvetica" w:hint="default"/>
        <w:color w:val="35353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20"/>
  </w:num>
  <w:num w:numId="4">
    <w:abstractNumId w:val="17"/>
  </w:num>
  <w:num w:numId="5">
    <w:abstractNumId w:val="14"/>
  </w:num>
  <w:num w:numId="6">
    <w:abstractNumId w:val="16"/>
  </w:num>
  <w:num w:numId="7">
    <w:abstractNumId w:val="13"/>
  </w:num>
  <w:num w:numId="8">
    <w:abstractNumId w:val="10"/>
  </w:num>
  <w:num w:numId="9">
    <w:abstractNumId w:val="0"/>
  </w:num>
  <w:num w:numId="10">
    <w:abstractNumId w:val="1"/>
  </w:num>
  <w:num w:numId="11">
    <w:abstractNumId w:val="9"/>
  </w:num>
  <w:num w:numId="12">
    <w:abstractNumId w:val="6"/>
  </w:num>
  <w:num w:numId="13">
    <w:abstractNumId w:val="12"/>
  </w:num>
  <w:num w:numId="14">
    <w:abstractNumId w:val="22"/>
  </w:num>
  <w:num w:numId="15">
    <w:abstractNumId w:val="19"/>
  </w:num>
  <w:num w:numId="16">
    <w:abstractNumId w:val="21"/>
  </w:num>
  <w:num w:numId="17">
    <w:abstractNumId w:val="7"/>
  </w:num>
  <w:num w:numId="18">
    <w:abstractNumId w:val="18"/>
  </w:num>
  <w:num w:numId="19">
    <w:abstractNumId w:val="8"/>
  </w:num>
  <w:num w:numId="20">
    <w:abstractNumId w:val="23"/>
  </w:num>
  <w:num w:numId="21">
    <w:abstractNumId w:val="2"/>
  </w:num>
  <w:num w:numId="22">
    <w:abstractNumId w:val="3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2BF7"/>
    <w:rsid w:val="00002A9D"/>
    <w:rsid w:val="00032BF7"/>
    <w:rsid w:val="00054CC5"/>
    <w:rsid w:val="000749EE"/>
    <w:rsid w:val="0015188D"/>
    <w:rsid w:val="00175F53"/>
    <w:rsid w:val="001D33CA"/>
    <w:rsid w:val="001F3BD5"/>
    <w:rsid w:val="0021001E"/>
    <w:rsid w:val="0021374D"/>
    <w:rsid w:val="00216900"/>
    <w:rsid w:val="00263FC7"/>
    <w:rsid w:val="002700C7"/>
    <w:rsid w:val="00304D4A"/>
    <w:rsid w:val="00306004"/>
    <w:rsid w:val="00320DF1"/>
    <w:rsid w:val="003215C0"/>
    <w:rsid w:val="0035526E"/>
    <w:rsid w:val="003D04D4"/>
    <w:rsid w:val="003E0D07"/>
    <w:rsid w:val="003F287E"/>
    <w:rsid w:val="00437AC7"/>
    <w:rsid w:val="004830B9"/>
    <w:rsid w:val="005B000F"/>
    <w:rsid w:val="005F00E3"/>
    <w:rsid w:val="00617292"/>
    <w:rsid w:val="006804DE"/>
    <w:rsid w:val="00686078"/>
    <w:rsid w:val="00695131"/>
    <w:rsid w:val="00697C48"/>
    <w:rsid w:val="00727B21"/>
    <w:rsid w:val="00736679"/>
    <w:rsid w:val="007538FB"/>
    <w:rsid w:val="00767004"/>
    <w:rsid w:val="0078036E"/>
    <w:rsid w:val="007B2A02"/>
    <w:rsid w:val="007F1912"/>
    <w:rsid w:val="00815BDB"/>
    <w:rsid w:val="008303A9"/>
    <w:rsid w:val="00835699"/>
    <w:rsid w:val="00843530"/>
    <w:rsid w:val="00864331"/>
    <w:rsid w:val="00873705"/>
    <w:rsid w:val="008A24BF"/>
    <w:rsid w:val="008E5CF2"/>
    <w:rsid w:val="008F64E3"/>
    <w:rsid w:val="009142DA"/>
    <w:rsid w:val="0092009A"/>
    <w:rsid w:val="00920CDE"/>
    <w:rsid w:val="0098667A"/>
    <w:rsid w:val="009D1CA4"/>
    <w:rsid w:val="009E4047"/>
    <w:rsid w:val="00A0522B"/>
    <w:rsid w:val="00A15176"/>
    <w:rsid w:val="00AF3319"/>
    <w:rsid w:val="00B17FBB"/>
    <w:rsid w:val="00B3201A"/>
    <w:rsid w:val="00B94799"/>
    <w:rsid w:val="00BE1266"/>
    <w:rsid w:val="00C47C3C"/>
    <w:rsid w:val="00C51BFF"/>
    <w:rsid w:val="00C548AD"/>
    <w:rsid w:val="00C641F2"/>
    <w:rsid w:val="00C707DC"/>
    <w:rsid w:val="00C91E3C"/>
    <w:rsid w:val="00CE3D0A"/>
    <w:rsid w:val="00D03C38"/>
    <w:rsid w:val="00D05042"/>
    <w:rsid w:val="00D06AE0"/>
    <w:rsid w:val="00D35F61"/>
    <w:rsid w:val="00D45EB8"/>
    <w:rsid w:val="00D5494D"/>
    <w:rsid w:val="00D673AE"/>
    <w:rsid w:val="00DF23B2"/>
    <w:rsid w:val="00E04221"/>
    <w:rsid w:val="00E916F0"/>
    <w:rsid w:val="00EA08ED"/>
    <w:rsid w:val="00ED63E8"/>
    <w:rsid w:val="00EE4443"/>
    <w:rsid w:val="00EE747E"/>
    <w:rsid w:val="00F14DA4"/>
    <w:rsid w:val="00F23743"/>
    <w:rsid w:val="00F5334E"/>
    <w:rsid w:val="00F8784F"/>
    <w:rsid w:val="00FB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540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BF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032BF7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032BF7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032BF7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32BF7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32BF7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32BF7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Header">
    <w:name w:val="header"/>
    <w:basedOn w:val="Normal"/>
    <w:link w:val="HeaderChar"/>
    <w:rsid w:val="00032BF7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032BF7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Footer">
    <w:name w:val="footer"/>
    <w:basedOn w:val="Normal"/>
    <w:link w:val="FooterChar"/>
    <w:rsid w:val="00032B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32BF7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ovFormText">
    <w:name w:val="Cov_Form Text"/>
    <w:basedOn w:val="Header"/>
    <w:rsid w:val="00032BF7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rsid w:val="00032BF7"/>
    <w:rPr>
      <w:color w:val="0000FF"/>
      <w:u w:val="single"/>
    </w:rPr>
  </w:style>
  <w:style w:type="paragraph" w:customStyle="1" w:styleId="Style0">
    <w:name w:val="Style0"/>
    <w:rsid w:val="00032BF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32BF7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032BF7"/>
  </w:style>
  <w:style w:type="paragraph" w:styleId="BalloonText">
    <w:name w:val="Balloon Text"/>
    <w:basedOn w:val="Normal"/>
    <w:link w:val="BalloonTextChar"/>
    <w:uiPriority w:val="99"/>
    <w:semiHidden/>
    <w:unhideWhenUsed/>
    <w:rsid w:val="00032B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F7"/>
    <w:rPr>
      <w:rFonts w:ascii="Tahoma" w:eastAsia="Times New Roman" w:hAnsi="Tahoma" w:cs="Tahoma"/>
      <w:sz w:val="16"/>
      <w:szCs w:val="16"/>
      <w:lang w:val="en-US"/>
    </w:rPr>
  </w:style>
  <w:style w:type="character" w:customStyle="1" w:styleId="textexposedshow">
    <w:name w:val="text_exposed_show"/>
    <w:basedOn w:val="DefaultParagraphFont"/>
    <w:rsid w:val="00A0522B"/>
  </w:style>
  <w:style w:type="paragraph" w:styleId="NormalWeb">
    <w:name w:val="Normal (Web)"/>
    <w:basedOn w:val="Normal"/>
    <w:uiPriority w:val="99"/>
    <w:unhideWhenUsed/>
    <w:rsid w:val="007538FB"/>
    <w:pPr>
      <w:spacing w:before="100" w:beforeAutospacing="1" w:after="100" w:afterAutospacing="1"/>
    </w:pPr>
    <w:rPr>
      <w:rFonts w:ascii="Times New Roman" w:hAnsi="Times New Roman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http://www.iaemember.com/wp-content/uploads/2013/08/UOW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</Pages>
  <Words>311</Words>
  <Characters>1779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Ruixi He</cp:lastModifiedBy>
  <cp:revision>54</cp:revision>
  <dcterms:created xsi:type="dcterms:W3CDTF">2015-10-02T04:12:00Z</dcterms:created>
  <dcterms:modified xsi:type="dcterms:W3CDTF">2016-03-29T22:44:00Z</dcterms:modified>
</cp:coreProperties>
</file>