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6697C407" w:rsidR="007B2A02" w:rsidRPr="00EA4669" w:rsidRDefault="00764C24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05/04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31A4744" w:rsidR="007B2A02" w:rsidRPr="00B94799" w:rsidRDefault="00002A9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542DE27E" w14:textId="77777777" w:rsidR="00764C24" w:rsidRDefault="00764C24" w:rsidP="00764C2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diagram:</w:t>
            </w:r>
          </w:p>
          <w:p w14:paraId="7F56E306" w14:textId="77777777" w:rsidR="00764C24" w:rsidRDefault="00764C24" w:rsidP="00764C2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delete table attended and the associations between it to user and session</w:t>
            </w:r>
          </w:p>
          <w:p w14:paraId="43505032" w14:textId="77777777" w:rsidR="00764C24" w:rsidRDefault="00764C24" w:rsidP="00764C2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rename table seat_area to ticket_record (this table now is to take the record when user buys ticket, and also store which seat area belongs to the ticket type</w:t>
            </w:r>
          </w:p>
          <w:p w14:paraId="7B21611B" w14:textId="77777777" w:rsidR="00764C24" w:rsidRDefault="00764C24" w:rsidP="00764C2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attribute “email” in ticket_record as nullable, references user (when user buying ticket, he/she email will be record in this table</w:t>
            </w:r>
          </w:p>
          <w:p w14:paraId="4A974BEF" w14:textId="77777777" w:rsidR="00764C24" w:rsidRDefault="00764C24" w:rsidP="00764C2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2948E4DF" w14:textId="77777777" w:rsidR="00764C24" w:rsidRDefault="00764C24" w:rsidP="00764C2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doc:</w:t>
            </w:r>
          </w:p>
          <w:p w14:paraId="6C80F8B4" w14:textId="77777777" w:rsidR="00764C24" w:rsidRDefault="00764C24" w:rsidP="00764C2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delete table attended</w:t>
            </w:r>
          </w:p>
          <w:p w14:paraId="2AD20C59" w14:textId="77777777" w:rsidR="00764C24" w:rsidRDefault="00764C24" w:rsidP="00764C2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rename table seat_area to ticket_record (this table now is to take the record when user buys ticket, and also store which seat area belongs to the ticket type</w:t>
            </w:r>
          </w:p>
          <w:p w14:paraId="5DDE3DD8" w14:textId="57308F04" w:rsidR="00320DF1" w:rsidRPr="00686078" w:rsidRDefault="00764C24" w:rsidP="00764C24">
            <w:pPr>
              <w:ind w:left="360"/>
              <w:rPr>
                <w:rFonts w:cs="Arial"/>
                <w:color w:val="000000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attribute “email” in ticket_record as nullable, references user (when user buying ticket, he/she email will be record in this table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lastRenderedPageBreak/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BBE7C" w14:textId="77777777" w:rsidR="009C3AF7" w:rsidRDefault="009C3AF7" w:rsidP="0021001E">
      <w:r>
        <w:separator/>
      </w:r>
    </w:p>
  </w:endnote>
  <w:endnote w:type="continuationSeparator" w:id="0">
    <w:p w14:paraId="208DCA8C" w14:textId="77777777" w:rsidR="009C3AF7" w:rsidRDefault="009C3AF7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9C3AF7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764C24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764C24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9C3A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E13AA" w14:textId="77777777" w:rsidR="009C3AF7" w:rsidRDefault="009C3AF7" w:rsidP="0021001E">
      <w:r>
        <w:separator/>
      </w:r>
    </w:p>
  </w:footnote>
  <w:footnote w:type="continuationSeparator" w:id="0">
    <w:p w14:paraId="1D0C434A" w14:textId="77777777" w:rsidR="009C3AF7" w:rsidRDefault="009C3AF7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INCLUDEPICTURE  "http://www.iaemember.com/wp-content/uploads/2013/08/UOW.jpg" \* MERGEFORMATINET </w:instrText>
          </w:r>
          <w:r w:rsidR="003D04D4">
            <w:fldChar w:fldCharType="separate"/>
          </w:r>
          <w:r w:rsidR="009C3AF7">
            <w:fldChar w:fldCharType="begin"/>
          </w:r>
          <w:r w:rsidR="009C3AF7">
            <w:instrText xml:space="preserve"> </w:instrText>
          </w:r>
          <w:r w:rsidR="009C3AF7">
            <w:instrText>INCLUDEPICTURE  "http://www.iaemember.com/w</w:instrText>
          </w:r>
          <w:r w:rsidR="009C3AF7">
            <w:instrText>p-content/uploads/2013/08/UOW.jpg" \* MERGEFORMATINET</w:instrText>
          </w:r>
          <w:r w:rsidR="009C3AF7">
            <w:instrText xml:space="preserve"> </w:instrText>
          </w:r>
          <w:r w:rsidR="009C3AF7">
            <w:fldChar w:fldCharType="separate"/>
          </w:r>
          <w:r w:rsidR="009C3AF7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9C3AF7">
            <w:fldChar w:fldCharType="end"/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9C3AF7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63FC7"/>
    <w:rsid w:val="002700C7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5B000F"/>
    <w:rsid w:val="005F00E3"/>
    <w:rsid w:val="00617292"/>
    <w:rsid w:val="006804DE"/>
    <w:rsid w:val="00686078"/>
    <w:rsid w:val="00695131"/>
    <w:rsid w:val="00697C48"/>
    <w:rsid w:val="00727B21"/>
    <w:rsid w:val="00736679"/>
    <w:rsid w:val="007538FB"/>
    <w:rsid w:val="00764C24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C3AF7"/>
    <w:rsid w:val="009D1CA4"/>
    <w:rsid w:val="009E4047"/>
    <w:rsid w:val="00A0522B"/>
    <w:rsid w:val="00A15176"/>
    <w:rsid w:val="00AF3319"/>
    <w:rsid w:val="00B17FBB"/>
    <w:rsid w:val="00B3201A"/>
    <w:rsid w:val="00B94799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F23B2"/>
    <w:rsid w:val="00E04221"/>
    <w:rsid w:val="00E916F0"/>
    <w:rsid w:val="00EA08ED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55</cp:revision>
  <dcterms:created xsi:type="dcterms:W3CDTF">2015-10-02T04:12:00Z</dcterms:created>
  <dcterms:modified xsi:type="dcterms:W3CDTF">2016-04-05T01:29:00Z</dcterms:modified>
</cp:coreProperties>
</file>