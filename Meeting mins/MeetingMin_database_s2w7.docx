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510"/>
        <w:gridCol w:w="1890"/>
        <w:gridCol w:w="2340"/>
      </w:tblGrid>
      <w:tr w:rsidR="007B2A02" w:rsidRPr="00EA4669" w14:paraId="080A5463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6EDBB8D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3940DA7A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4"/>
                <w:szCs w:val="24"/>
              </w:rPr>
            </w:pPr>
            <w:r>
              <w:rPr>
                <w:rFonts w:cs="Arial"/>
                <w:b/>
                <w:i w:val="0"/>
                <w:sz w:val="24"/>
                <w:szCs w:val="24"/>
              </w:rPr>
              <w:t>Conference Management System</w:t>
            </w:r>
          </w:p>
        </w:tc>
      </w:tr>
      <w:tr w:rsidR="007B2A02" w:rsidRPr="00EA4669" w14:paraId="5ACAC3AE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F541A2F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Date of Meeting:</w:t>
            </w:r>
            <w:r w:rsidRPr="00EA4669">
              <w:rPr>
                <w:rFonts w:cs="Arial"/>
                <w:i w:val="0"/>
                <w:sz w:val="20"/>
              </w:rPr>
              <w:t xml:space="preserve"> </w:t>
            </w:r>
            <w:r w:rsidRPr="00EA4669">
              <w:rPr>
                <w:rFonts w:cs="Arial"/>
                <w:i w:val="0"/>
              </w:rPr>
              <w:t xml:space="preserve"> </w:t>
            </w:r>
            <w:r w:rsidRPr="00EA4669">
              <w:rPr>
                <w:rFonts w:cs="Arial"/>
                <w:i w:val="0"/>
                <w:sz w:val="16"/>
              </w:rPr>
              <w:t>(MM/DD/YYYY)</w:t>
            </w:r>
          </w:p>
        </w:tc>
        <w:tc>
          <w:tcPr>
            <w:tcW w:w="3510" w:type="dxa"/>
          </w:tcPr>
          <w:p w14:paraId="287D23BD" w14:textId="3B955490" w:rsidR="007B2A02" w:rsidRPr="00EA4669" w:rsidRDefault="006654AB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11</w:t>
            </w:r>
            <w:r w:rsidR="00764C24">
              <w:rPr>
                <w:rFonts w:cs="Arial"/>
                <w:i w:val="0"/>
                <w:sz w:val="24"/>
                <w:szCs w:val="24"/>
              </w:rPr>
              <w:t>/04</w:t>
            </w:r>
            <w:r w:rsidR="007B2A02">
              <w:rPr>
                <w:rFonts w:cs="Arial"/>
                <w:i w:val="0"/>
                <w:sz w:val="24"/>
                <w:szCs w:val="24"/>
              </w:rPr>
              <w:t>/201</w:t>
            </w:r>
            <w:r w:rsidR="00002A9D">
              <w:rPr>
                <w:rFonts w:cs="Arial"/>
                <w:i w:val="0"/>
                <w:sz w:val="24"/>
                <w:szCs w:val="24"/>
              </w:rPr>
              <w:t>6</w:t>
            </w:r>
          </w:p>
        </w:tc>
        <w:tc>
          <w:tcPr>
            <w:tcW w:w="1890" w:type="dxa"/>
            <w:shd w:val="pct12" w:color="auto" w:fill="FFFFFF"/>
          </w:tcPr>
          <w:p w14:paraId="63D0D902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Location:</w:t>
            </w:r>
          </w:p>
        </w:tc>
        <w:tc>
          <w:tcPr>
            <w:tcW w:w="2340" w:type="dxa"/>
          </w:tcPr>
          <w:p w14:paraId="5E220947" w14:textId="0F52AC34" w:rsidR="007B2A02" w:rsidRPr="00B94799" w:rsidRDefault="006654AB" w:rsidP="006A7EB7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 xml:space="preserve">Project Lab </w:t>
            </w:r>
            <w:proofErr w:type="spellStart"/>
            <w:r>
              <w:rPr>
                <w:rFonts w:cs="Arial"/>
              </w:rPr>
              <w:t>Buliding</w:t>
            </w:r>
            <w:proofErr w:type="spellEnd"/>
            <w:r>
              <w:rPr>
                <w:rFonts w:cs="Arial"/>
              </w:rPr>
              <w:t xml:space="preserve"> 3</w:t>
            </w:r>
          </w:p>
        </w:tc>
      </w:tr>
      <w:tr w:rsidR="007B2A02" w:rsidRPr="00EA4669" w14:paraId="33B4C5AC" w14:textId="77777777" w:rsidTr="006A7EB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FC1D0B7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Minutes Prepared By:</w:t>
            </w:r>
          </w:p>
        </w:tc>
        <w:tc>
          <w:tcPr>
            <w:tcW w:w="3510" w:type="dxa"/>
          </w:tcPr>
          <w:p w14:paraId="3970C28A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Ruixi He</w:t>
            </w:r>
          </w:p>
        </w:tc>
        <w:tc>
          <w:tcPr>
            <w:tcW w:w="1890" w:type="dxa"/>
            <w:shd w:val="pct12" w:color="auto" w:fill="FFFFFF"/>
          </w:tcPr>
          <w:p w14:paraId="35E3FB9B" w14:textId="77777777" w:rsidR="007B2A02" w:rsidRPr="00EA4669" w:rsidRDefault="007B2A02" w:rsidP="006A7EB7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Charge time to:</w:t>
            </w:r>
          </w:p>
        </w:tc>
        <w:tc>
          <w:tcPr>
            <w:tcW w:w="2340" w:type="dxa"/>
          </w:tcPr>
          <w:p w14:paraId="06382A20" w14:textId="77777777" w:rsidR="007B2A02" w:rsidRPr="00EA4669" w:rsidRDefault="007B2A02" w:rsidP="006A7EB7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n/a</w:t>
            </w:r>
          </w:p>
        </w:tc>
      </w:tr>
    </w:tbl>
    <w:p w14:paraId="39102C3B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92E6D7A" w14:textId="77777777" w:rsidTr="006A7EB7">
        <w:trPr>
          <w:cantSplit/>
        </w:trPr>
        <w:tc>
          <w:tcPr>
            <w:tcW w:w="10080" w:type="dxa"/>
            <w:shd w:val="clear" w:color="auto" w:fill="800000"/>
          </w:tcPr>
          <w:p w14:paraId="3C7D979E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1. Purpose of Meeting</w:t>
            </w:r>
          </w:p>
        </w:tc>
      </w:tr>
      <w:tr w:rsidR="007B2A02" w:rsidRPr="00EA4669" w14:paraId="138BC35F" w14:textId="77777777" w:rsidTr="00D06AE0">
        <w:trPr>
          <w:cantSplit/>
          <w:trHeight w:val="244"/>
        </w:trPr>
        <w:tc>
          <w:tcPr>
            <w:tcW w:w="10080" w:type="dxa"/>
          </w:tcPr>
          <w:p w14:paraId="452ABC6F" w14:textId="5CFBAE9E" w:rsidR="007B2A02" w:rsidRPr="00ED63E8" w:rsidRDefault="00002A9D" w:rsidP="00ED63E8">
            <w:pPr>
              <w:rPr>
                <w:rFonts w:ascii="Calibri" w:eastAsia="Calibri" w:hAnsi="Calibri" w:cs="Calibri"/>
                <w:szCs w:val="22"/>
                <w:lang w:eastAsia="zh-CN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Continually develop the back-end of the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Conf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+ system.</w:t>
            </w:r>
          </w:p>
        </w:tc>
      </w:tr>
    </w:tbl>
    <w:p w14:paraId="73D2CD34" w14:textId="77777777" w:rsidR="007B2A02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260"/>
        <w:gridCol w:w="3600"/>
        <w:gridCol w:w="3150"/>
      </w:tblGrid>
      <w:tr w:rsidR="00815BDB" w:rsidRPr="00EA4669" w14:paraId="4EC380AD" w14:textId="77777777" w:rsidTr="004518F6">
        <w:trPr>
          <w:gridAfter w:val="1"/>
          <w:wAfter w:w="3150" w:type="dxa"/>
          <w:cantSplit/>
          <w:tblHeader/>
        </w:trPr>
        <w:tc>
          <w:tcPr>
            <w:tcW w:w="6930" w:type="dxa"/>
            <w:gridSpan w:val="3"/>
            <w:tcBorders>
              <w:bottom w:val="nil"/>
            </w:tcBorders>
            <w:shd w:val="clear" w:color="auto" w:fill="800000"/>
          </w:tcPr>
          <w:p w14:paraId="273C48D9" w14:textId="77777777" w:rsidR="00815BDB" w:rsidRPr="00EA4669" w:rsidRDefault="00815BDB" w:rsidP="004518F6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2. Attendance at Meeting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815BDB" w:rsidRPr="00EA4669" w14:paraId="743909B9" w14:textId="77777777" w:rsidTr="004518F6">
        <w:trPr>
          <w:cantSplit/>
          <w:trHeight w:val="432"/>
          <w:tblHeader/>
        </w:trPr>
        <w:tc>
          <w:tcPr>
            <w:tcW w:w="2070" w:type="dxa"/>
            <w:tcBorders>
              <w:top w:val="nil"/>
              <w:bottom w:val="nil"/>
            </w:tcBorders>
            <w:shd w:val="pct12" w:color="auto" w:fill="FFFFFF"/>
          </w:tcPr>
          <w:p w14:paraId="3D2C5081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Name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14:paraId="68192EAA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Attended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29202CBD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>
              <w:rPr>
                <w:rFonts w:cs="Arial"/>
                <w:b/>
                <w:i w:val="0"/>
                <w:sz w:val="20"/>
              </w:rPr>
              <w:t>Role/</w:t>
            </w:r>
            <w:r w:rsidRPr="00EA4669">
              <w:rPr>
                <w:rFonts w:cs="Arial"/>
                <w:b/>
                <w:i w:val="0"/>
                <w:sz w:val="20"/>
              </w:rPr>
              <w:t xml:space="preserve">Organization </w:t>
            </w:r>
          </w:p>
        </w:tc>
        <w:tc>
          <w:tcPr>
            <w:tcW w:w="3150" w:type="dxa"/>
            <w:tcBorders>
              <w:top w:val="nil"/>
              <w:bottom w:val="nil"/>
            </w:tcBorders>
            <w:shd w:val="pct12" w:color="auto" w:fill="FFFFFF"/>
          </w:tcPr>
          <w:p w14:paraId="52612799" w14:textId="77777777" w:rsidR="00815BDB" w:rsidRPr="00EA4669" w:rsidRDefault="00815BDB" w:rsidP="004518F6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E-mail</w:t>
            </w:r>
          </w:p>
        </w:tc>
      </w:tr>
      <w:tr w:rsidR="00815BDB" w:rsidRPr="00EA4669" w14:paraId="435B47B4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9B64A1" w14:textId="77777777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Michael Kong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E704FFA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  <w:lang w:eastAsia="zh-CN"/>
              </w:rPr>
              <w:drawing>
                <wp:inline distT="0" distB="0" distL="0" distR="0" wp14:anchorId="1471E22F" wp14:editId="6FFEE00A">
                  <wp:extent cx="120650" cy="120650"/>
                  <wp:effectExtent l="19050" t="0" r="0" b="0"/>
                  <wp:docPr id="14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B8FB58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Sub-Manager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8F2A6C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FFFFF"/>
              </w:rPr>
              <w:t>mymk997</w:t>
            </w:r>
            <w:r w:rsidRPr="00F66675">
              <w:rPr>
                <w:rStyle w:val="apple-converted-space"/>
                <w:rFonts w:cs="Arial"/>
                <w:szCs w:val="18"/>
                <w:shd w:val="clear" w:color="auto" w:fill="FFFFFF"/>
              </w:rPr>
              <w:t>@uowmail.edu.au</w:t>
            </w:r>
          </w:p>
        </w:tc>
      </w:tr>
      <w:tr w:rsidR="00815BDB" w:rsidRPr="00EA4669" w14:paraId="57E2C330" w14:textId="77777777" w:rsidTr="004518F6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F60626" w14:textId="51A1DF10" w:rsidR="00815BDB" w:rsidRDefault="00815BDB" w:rsidP="004518F6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Ruixi He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F56CD6C" w14:textId="77777777" w:rsidR="00815BDB" w:rsidRPr="00EA4669" w:rsidRDefault="00815BDB" w:rsidP="004518F6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  <w:lang w:eastAsia="zh-CN"/>
              </w:rPr>
              <w:drawing>
                <wp:inline distT="0" distB="0" distL="0" distR="0" wp14:anchorId="0161B260" wp14:editId="1C04C97F">
                  <wp:extent cx="120650" cy="120650"/>
                  <wp:effectExtent l="19050" t="0" r="0" b="0"/>
                  <wp:docPr id="16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139E8B" w14:textId="77777777" w:rsidR="00815BDB" w:rsidRDefault="00815BDB" w:rsidP="004518F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 Administrator,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B63382" w14:textId="77777777" w:rsidR="00815BDB" w:rsidRPr="00F66675" w:rsidRDefault="00815BDB" w:rsidP="004518F6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rh772@uowmail.edu.au</w:t>
            </w:r>
          </w:p>
        </w:tc>
      </w:tr>
    </w:tbl>
    <w:p w14:paraId="3CAAB40E" w14:textId="77777777" w:rsidR="00815BDB" w:rsidRPr="00EA4669" w:rsidRDefault="00815BDB" w:rsidP="00815BDB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2BAEA656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E4BC418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 xml:space="preserve">3. Meeting </w:t>
            </w:r>
            <w:r w:rsidRPr="00EA4669">
              <w:rPr>
                <w:rFonts w:cs="Arial"/>
                <w:sz w:val="24"/>
              </w:rPr>
              <w:t>Agenda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7C6B4C55" w14:textId="77777777" w:rsidTr="006A7EB7">
        <w:trPr>
          <w:trHeight w:val="945"/>
        </w:trPr>
        <w:tc>
          <w:tcPr>
            <w:tcW w:w="10080" w:type="dxa"/>
          </w:tcPr>
          <w:p w14:paraId="25D303AA" w14:textId="6065C339" w:rsidR="00D03C38" w:rsidRPr="00D03C38" w:rsidRDefault="0092009A" w:rsidP="00D03C38">
            <w:r>
              <w:t>The meeting will address</w:t>
            </w:r>
            <w:r w:rsidR="00F5334E">
              <w:t xml:space="preserve"> issues</w:t>
            </w:r>
            <w:r w:rsidR="007B2A02">
              <w:t xml:space="preserve"> </w:t>
            </w:r>
            <w:r>
              <w:t xml:space="preserve">such </w:t>
            </w:r>
            <w:r w:rsidR="007B2A02">
              <w:t>as:</w:t>
            </w:r>
          </w:p>
          <w:p w14:paraId="14AE43CA" w14:textId="06574F18" w:rsidR="00C548AD" w:rsidRPr="00686078" w:rsidRDefault="00686078" w:rsidP="00686078">
            <w:p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Updating of the doc, diagram and migrations files.</w:t>
            </w:r>
          </w:p>
        </w:tc>
      </w:tr>
      <w:tr w:rsidR="007B2A02" w:rsidRPr="00EA4669" w14:paraId="62423BD2" w14:textId="77777777" w:rsidTr="006A7EB7">
        <w:trPr>
          <w:trHeight w:val="153"/>
        </w:trPr>
        <w:tc>
          <w:tcPr>
            <w:tcW w:w="10080" w:type="dxa"/>
          </w:tcPr>
          <w:p w14:paraId="3B5C62AC" w14:textId="77777777" w:rsidR="007B2A02" w:rsidRPr="00EA4669" w:rsidRDefault="007B2A02" w:rsidP="00686078">
            <w:pPr>
              <w:pStyle w:val="Style0"/>
              <w:tabs>
                <w:tab w:val="left" w:pos="230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21FDD13D" w14:textId="77777777" w:rsidR="007B2A02" w:rsidRDefault="007B2A02" w:rsidP="007B2A02">
      <w:pPr>
        <w:rPr>
          <w:rFonts w:cs="Arial"/>
        </w:rPr>
      </w:pPr>
    </w:p>
    <w:p w14:paraId="7B57ACDD" w14:textId="77777777" w:rsidR="00EE4443" w:rsidRPr="00EA4669" w:rsidRDefault="00EE4443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7B2A02" w:rsidRPr="00EA4669" w14:paraId="37687B47" w14:textId="77777777" w:rsidTr="006A7EB7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150E4DB" w14:textId="77777777" w:rsidR="007B2A02" w:rsidRPr="00EA4669" w:rsidRDefault="007B2A02" w:rsidP="006A7EB7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4. Meeting Notes, Decisions, Issues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31F76727" w14:textId="77777777" w:rsidTr="006A7EB7">
        <w:tc>
          <w:tcPr>
            <w:tcW w:w="10080" w:type="dxa"/>
          </w:tcPr>
          <w:p w14:paraId="54668E90" w14:textId="77777777" w:rsidR="00B73DD4" w:rsidRDefault="00B73DD4" w:rsidP="00B73DD4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migrations:</w:t>
            </w:r>
          </w:p>
          <w:p w14:paraId="7D77FDA1" w14:textId="77777777" w:rsidR="00B73DD4" w:rsidRDefault="00B73DD4" w:rsidP="00B73DD4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To solve, I create </w:t>
            </w:r>
            <w:proofErr w:type="gramStart"/>
            <w:r>
              <w:rPr>
                <w:rFonts w:ascii="Helvetica" w:eastAsia="宋体" w:hAnsi="Helvetica" w:cs="Helvetica"/>
                <w:color w:val="353535"/>
                <w:szCs w:val="24"/>
              </w:rPr>
              <w:t>an</w:t>
            </w:r>
            <w:proofErr w:type="gramEnd"/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 new attribute named “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record_id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” in table “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ticket_record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” as primary.</w:t>
            </w:r>
          </w:p>
          <w:p w14:paraId="7F4A0916" w14:textId="77777777" w:rsidR="00B73DD4" w:rsidRDefault="00B73DD4" w:rsidP="00B73DD4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564B9E15" w14:textId="77777777" w:rsidR="00B73DD4" w:rsidRDefault="00B73DD4" w:rsidP="00B73DD4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diagram:</w:t>
            </w:r>
          </w:p>
          <w:p w14:paraId="2DFC66AB" w14:textId="77777777" w:rsidR="00B73DD4" w:rsidRDefault="00B73DD4" w:rsidP="00B73DD4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ind w:left="0" w:firstLine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add 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record_id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 in 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ticket_record</w:t>
            </w:r>
            <w:proofErr w:type="spellEnd"/>
          </w:p>
          <w:p w14:paraId="46FB7C32" w14:textId="77777777" w:rsidR="00B73DD4" w:rsidRDefault="00B73DD4" w:rsidP="00B73DD4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38D86E58" w14:textId="77777777" w:rsidR="00B73DD4" w:rsidRDefault="00B73DD4" w:rsidP="00B73DD4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doc:</w:t>
            </w:r>
          </w:p>
          <w:p w14:paraId="792972AE" w14:textId="77777777" w:rsidR="00320DF1" w:rsidRDefault="00B73DD4" w:rsidP="00B73DD4">
            <w:pPr>
              <w:ind w:left="36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add 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record_id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 in 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ticket_record</w:t>
            </w:r>
            <w:proofErr w:type="spellEnd"/>
          </w:p>
          <w:p w14:paraId="46217313" w14:textId="77777777" w:rsidR="009D2368" w:rsidRDefault="009D2368" w:rsidP="00B73DD4">
            <w:pPr>
              <w:ind w:left="360"/>
              <w:rPr>
                <w:rFonts w:ascii="Helvetica" w:eastAsia="宋体" w:hAnsi="Helvetica" w:cs="Helvetica"/>
                <w:color w:val="353535"/>
                <w:szCs w:val="24"/>
              </w:rPr>
            </w:pPr>
          </w:p>
          <w:p w14:paraId="5C50AC94" w14:textId="77777777" w:rsidR="009D2368" w:rsidRDefault="009D2368" w:rsidP="009D2368">
            <w:pPr>
              <w:widowControl w:val="0"/>
              <w:autoSpaceDE w:val="0"/>
              <w:autoSpaceDN w:val="0"/>
              <w:adjustRightInd w:val="0"/>
              <w:rPr>
                <w:rFonts w:ascii="Helvetica" w:eastAsia="宋体" w:hAnsi="Helvetica" w:cs="Helvetica"/>
                <w:color w:val="353535"/>
                <w:szCs w:val="24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>Next step:</w:t>
            </w:r>
          </w:p>
          <w:p w14:paraId="5DDE3DD8" w14:textId="1DF98F85" w:rsidR="009D2368" w:rsidRPr="00686078" w:rsidRDefault="009D2368" w:rsidP="009D2368">
            <w:pPr>
              <w:ind w:left="360"/>
              <w:rPr>
                <w:rFonts w:cs="Arial"/>
                <w:color w:val="000000"/>
              </w:rPr>
            </w:pPr>
            <w:r>
              <w:rPr>
                <w:rFonts w:ascii="Helvetica" w:eastAsia="宋体" w:hAnsi="Helvetica" w:cs="Helvetica"/>
                <w:color w:val="353535"/>
                <w:szCs w:val="24"/>
              </w:rPr>
              <w:t xml:space="preserve">generate fake data to the database by </w:t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laravel</w:t>
            </w:r>
            <w:proofErr w:type="spellEnd"/>
            <w:r>
              <w:rPr>
                <w:rFonts w:ascii="Helvetica" w:eastAsia="宋体" w:hAnsi="Helvetica" w:cs="Helvetica"/>
                <w:color w:val="353535"/>
                <w:szCs w:val="24"/>
              </w:rPr>
              <w:t>:</w:t>
            </w:r>
            <w:r>
              <w:rPr>
                <w:rFonts w:ascii="Helvetica" w:eastAsia="宋体" w:hAnsi="Helvetica" w:cs="Helvetica"/>
                <w:color w:val="353535"/>
                <w:szCs w:val="24"/>
              </w:rPr>
              <w:tab/>
            </w:r>
            <w:proofErr w:type="spellStart"/>
            <w:r>
              <w:rPr>
                <w:rFonts w:ascii="Helvetica" w:eastAsia="宋体" w:hAnsi="Helvetica" w:cs="Helvetica"/>
                <w:color w:val="353535"/>
                <w:szCs w:val="24"/>
              </w:rPr>
              <w:t>database:seeding</w:t>
            </w:r>
            <w:bookmarkStart w:id="0" w:name="_GoBack"/>
            <w:bookmarkEnd w:id="0"/>
            <w:proofErr w:type="spellEnd"/>
          </w:p>
        </w:tc>
      </w:tr>
    </w:tbl>
    <w:p w14:paraId="7B3D1B48" w14:textId="77777777" w:rsidR="007B2A02" w:rsidRPr="00EA4669" w:rsidRDefault="007B2A02" w:rsidP="007B2A02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7B2A02" w:rsidRPr="00EA4669" w14:paraId="7D654A08" w14:textId="77777777" w:rsidTr="006A7EB7">
        <w:trPr>
          <w:cantSplit/>
          <w:tblHeader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724C8A5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lastRenderedPageBreak/>
              <w:t xml:space="preserve">5. </w:t>
            </w:r>
            <w:r w:rsidRPr="00EA4669">
              <w:rPr>
                <w:rFonts w:cs="Arial"/>
                <w:sz w:val="24"/>
              </w:rPr>
              <w:t>Action Items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7B2A02" w:rsidRPr="00EA4669" w14:paraId="6FBCCB80" w14:textId="77777777" w:rsidTr="006A7EB7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31D607EC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7AFABBA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7FFEDEF8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Due Date</w:t>
            </w:r>
          </w:p>
        </w:tc>
      </w:tr>
      <w:tr w:rsidR="007B2A02" w:rsidRPr="00EA4669" w14:paraId="6A25D338" w14:textId="77777777" w:rsidTr="006A7EB7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D7CDA2" w14:textId="7CB19974" w:rsidR="007B2A02" w:rsidRPr="0098667A" w:rsidRDefault="00C707DC" w:rsidP="008303A9">
            <w:pPr>
              <w:rPr>
                <w:rFonts w:cs="Arial"/>
                <w:lang w:val="en-AU" w:eastAsia="zh-CN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F89B7D" w14:textId="4458EF1A" w:rsidR="007B2A02" w:rsidRPr="0098667A" w:rsidRDefault="00C707DC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171E9DE" w14:textId="22D98AF2" w:rsidR="007B2A02" w:rsidRPr="00EA4669" w:rsidRDefault="00C707DC" w:rsidP="006A7EB7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-</w:t>
            </w:r>
          </w:p>
        </w:tc>
      </w:tr>
    </w:tbl>
    <w:p w14:paraId="482508EC" w14:textId="77777777" w:rsidR="007B2A02" w:rsidRPr="00EA4669" w:rsidRDefault="007B2A02" w:rsidP="007B2A02">
      <w:pPr>
        <w:rPr>
          <w:rFonts w:cs="Arial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7B2A02" w:rsidRPr="00EA4669" w14:paraId="1A447FA0" w14:textId="77777777" w:rsidTr="006A7EB7">
        <w:trPr>
          <w:cantSplit/>
          <w:tblHeader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4FD4300F" w14:textId="77777777" w:rsidR="007B2A02" w:rsidRPr="00EA4669" w:rsidRDefault="007B2A02" w:rsidP="006A7EB7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>6. Next Meeting</w:t>
            </w:r>
          </w:p>
        </w:tc>
      </w:tr>
      <w:tr w:rsidR="007B2A02" w:rsidRPr="00EA4669" w14:paraId="54072365" w14:textId="77777777" w:rsidTr="006A7EB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0E0DE3D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BA9E14" w14:textId="08DDC329" w:rsidR="007B2A02" w:rsidRPr="00EA4669" w:rsidRDefault="00002A9D" w:rsidP="00C548AD">
            <w:pPr>
              <w:pStyle w:val="CovFormText"/>
              <w:keepNext/>
              <w:keepLines/>
              <w:rPr>
                <w:rFonts w:cs="Arial"/>
                <w:sz w:val="20"/>
                <w:lang w:eastAsia="zh-CN"/>
              </w:rPr>
            </w:pPr>
            <w:r>
              <w:rPr>
                <w:rFonts w:cs="Arial"/>
                <w:sz w:val="20"/>
                <w:lang w:eastAsia="zh-CN"/>
              </w:rPr>
              <w:t>-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B4F4FE3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8A384" w14:textId="6918A12E" w:rsidR="007B2A02" w:rsidRPr="00EA4669" w:rsidRDefault="00002A9D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-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2265AF95" w14:textId="77777777" w:rsidR="007B2A02" w:rsidRPr="00EA4669" w:rsidRDefault="007B2A02" w:rsidP="006A7EB7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DBC8C" w14:textId="0C9151A1" w:rsidR="007B2A02" w:rsidRPr="00EA4669" w:rsidRDefault="00EE4443" w:rsidP="006A7EB7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N/A</w:t>
            </w:r>
          </w:p>
        </w:tc>
      </w:tr>
      <w:tr w:rsidR="007B2A02" w:rsidRPr="00EA4669" w14:paraId="5A20FE65" w14:textId="77777777" w:rsidTr="006A7EB7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0E5C00B" w14:textId="77777777" w:rsidR="007B2A02" w:rsidRPr="00EA4669" w:rsidRDefault="007B2A02" w:rsidP="006A7EB7">
            <w:pPr>
              <w:pStyle w:val="Header"/>
              <w:keepNext/>
              <w:keepLines/>
              <w:spacing w:before="60" w:after="60"/>
              <w:rPr>
                <w:rFonts w:cs="Arial"/>
                <w:sz w:val="20"/>
              </w:rPr>
            </w:pPr>
            <w:r w:rsidRPr="00EA4669">
              <w:rPr>
                <w:rFonts w:cs="Arial"/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905447A" w14:textId="3763E075" w:rsidR="007B2A02" w:rsidRPr="00EA4669" w:rsidRDefault="00002A9D" w:rsidP="00175F53">
            <w:pPr>
              <w:pStyle w:val="Header"/>
              <w:keepNext/>
              <w:keepLines/>
              <w:spacing w:before="60" w:after="60"/>
              <w:ind w:left="72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-</w:t>
            </w:r>
          </w:p>
        </w:tc>
      </w:tr>
    </w:tbl>
    <w:p w14:paraId="3ECC4F1E" w14:textId="77777777" w:rsidR="007B2A02" w:rsidRPr="00EA4669" w:rsidRDefault="007B2A02" w:rsidP="007B2A02">
      <w:pPr>
        <w:ind w:left="1080"/>
        <w:rPr>
          <w:rFonts w:cs="Arial"/>
          <w:i/>
          <w:sz w:val="20"/>
        </w:rPr>
      </w:pPr>
    </w:p>
    <w:p w14:paraId="3F04175A" w14:textId="77777777" w:rsidR="007B2A02" w:rsidRPr="00EA4669" w:rsidRDefault="007B2A02" w:rsidP="007B2A02">
      <w:pPr>
        <w:pStyle w:val="Footer"/>
        <w:tabs>
          <w:tab w:val="clear" w:pos="4320"/>
          <w:tab w:val="clear" w:pos="8640"/>
        </w:tabs>
        <w:rPr>
          <w:rFonts w:cs="Arial"/>
        </w:rPr>
      </w:pPr>
    </w:p>
    <w:p w14:paraId="27E4424B" w14:textId="77777777" w:rsidR="007B2A02" w:rsidRDefault="007B2A02"/>
    <w:sectPr w:rsidR="007B2A02" w:rsidSect="00095F20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BCB12" w14:textId="77777777" w:rsidR="00DD2988" w:rsidRDefault="00DD2988" w:rsidP="0021001E">
      <w:r>
        <w:separator/>
      </w:r>
    </w:p>
  </w:endnote>
  <w:endnote w:type="continuationSeparator" w:id="0">
    <w:p w14:paraId="3A3629F2" w14:textId="77777777" w:rsidR="00DD2988" w:rsidRDefault="00DD2988" w:rsidP="0021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C75D06" w14:paraId="60574117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57B747D9" w14:textId="77777777" w:rsidR="00C75D06" w:rsidRDefault="00DD2988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2D4C39EF" w14:textId="77777777" w:rsidR="00C75D06" w:rsidRDefault="00B17FBB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 w:rsidR="00E04221">
            <w:rPr>
              <w:i/>
              <w:sz w:val="18"/>
            </w:rPr>
            <w:fldChar w:fldCharType="separate"/>
          </w:r>
          <w:r w:rsidR="009D2368">
            <w:rPr>
              <w:i/>
              <w:noProof/>
              <w:sz w:val="18"/>
            </w:rPr>
            <w:t>1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 w:rsidR="00E04221"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 w:rsidR="00E04221">
            <w:rPr>
              <w:i/>
              <w:sz w:val="18"/>
            </w:rPr>
            <w:fldChar w:fldCharType="separate"/>
          </w:r>
          <w:r w:rsidR="009D2368">
            <w:rPr>
              <w:i/>
              <w:noProof/>
              <w:sz w:val="18"/>
            </w:rPr>
            <w:t>2</w:t>
          </w:r>
          <w:r w:rsidR="00E04221"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0E690333" w14:textId="77777777" w:rsidR="00C75D06" w:rsidRDefault="00DD298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4134E6" w14:textId="77777777" w:rsidR="00DD2988" w:rsidRDefault="00DD2988" w:rsidP="0021001E">
      <w:r>
        <w:separator/>
      </w:r>
    </w:p>
  </w:footnote>
  <w:footnote w:type="continuationSeparator" w:id="0">
    <w:p w14:paraId="1B849EF4" w14:textId="77777777" w:rsidR="00DD2988" w:rsidRDefault="00DD2988" w:rsidP="002100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66"/>
      <w:gridCol w:w="5490"/>
      <w:gridCol w:w="2736"/>
    </w:tblGrid>
    <w:tr w:rsidR="00C75D06" w14:paraId="66A5109E" w14:textId="77777777" w:rsidTr="00186E8C">
      <w:tc>
        <w:tcPr>
          <w:tcW w:w="1766" w:type="dxa"/>
          <w:shd w:val="clear" w:color="auto" w:fill="auto"/>
        </w:tcPr>
        <w:p w14:paraId="0626F682" w14:textId="77777777" w:rsidR="00C75D06" w:rsidRPr="0008733E" w:rsidRDefault="00E04221" w:rsidP="00FE0041">
          <w:r>
            <w:fldChar w:fldCharType="begin"/>
          </w:r>
          <w:r w:rsidR="00B17FBB">
            <w:instrText xml:space="preserve"> INCLUDEPICTURE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 w:rsidR="00B17FBB">
            <w:instrText xml:space="preserve"> INCLUDEPICTURE  "http://www.iaemember.com/wp-content/uploads/2013/08/UOW.jpg" \* MERGEFORMATINET </w:instrText>
          </w:r>
          <w:r>
            <w:fldChar w:fldCharType="separate"/>
          </w:r>
          <w:r w:rsidR="00843530">
            <w:fldChar w:fldCharType="begin"/>
          </w:r>
          <w:r w:rsidR="00843530">
            <w:instrText xml:space="preserve"> INCLUDEPICTURE  "http://www.iaemember.com/wp-content/uploads/2013/08/UOW.jpg" \* MERGEFORMATINET </w:instrText>
          </w:r>
          <w:r w:rsidR="00843530">
            <w:fldChar w:fldCharType="separate"/>
          </w:r>
          <w:r w:rsidR="00F8784F">
            <w:fldChar w:fldCharType="begin"/>
          </w:r>
          <w:r w:rsidR="00F8784F">
            <w:instrText xml:space="preserve"> INCLUDEPICTURE  "http://www.iaemember.com/wp-content/uploads/2013/08/UOW.jpg" \* MERGEFORMATINET </w:instrText>
          </w:r>
          <w:r w:rsidR="00F8784F">
            <w:fldChar w:fldCharType="separate"/>
          </w:r>
          <w:r w:rsidR="008A24BF">
            <w:fldChar w:fldCharType="begin"/>
          </w:r>
          <w:r w:rsidR="008A24BF">
            <w:instrText xml:space="preserve"> INCLUDEPICTURE  "http://www.iaemember.com/wp-content/uploads/2013/08/UOW.jpg" \* MERGEFORMATINET </w:instrText>
          </w:r>
          <w:r w:rsidR="008A24BF">
            <w:fldChar w:fldCharType="separate"/>
          </w:r>
          <w:r w:rsidR="000749EE">
            <w:fldChar w:fldCharType="begin"/>
          </w:r>
          <w:r w:rsidR="000749EE">
            <w:instrText xml:space="preserve"> INCLUDEPICTURE  "http://www.iaemember.com/wp-content/uploads/2013/08/UOW.jpg" \* MERGEFORMATINET </w:instrText>
          </w:r>
          <w:r w:rsidR="000749EE">
            <w:fldChar w:fldCharType="separate"/>
          </w:r>
          <w:r w:rsidR="00736679">
            <w:fldChar w:fldCharType="begin"/>
          </w:r>
          <w:r w:rsidR="00736679">
            <w:instrText xml:space="preserve"> INCLUDEPICTURE  "http://www.iaemember.com/wp-content/uploads/2013/08/UOW.jpg" \* MERGEFORMATINET </w:instrText>
          </w:r>
          <w:r w:rsidR="00736679">
            <w:fldChar w:fldCharType="separate"/>
          </w:r>
          <w:r w:rsidR="00AF3319">
            <w:fldChar w:fldCharType="begin"/>
          </w:r>
          <w:r w:rsidR="00AF3319">
            <w:instrText xml:space="preserve"> INCLUDEPICTURE  "http://www.iaemember.com/wp-content/uploads/2013/08/UOW.jpg" \* MERGEFORMATINET </w:instrText>
          </w:r>
          <w:r w:rsidR="00AF3319">
            <w:fldChar w:fldCharType="separate"/>
          </w:r>
          <w:r w:rsidR="00BE1266">
            <w:fldChar w:fldCharType="begin"/>
          </w:r>
          <w:r w:rsidR="00BE1266">
            <w:instrText xml:space="preserve"> INCLUDEPICTURE  "http://www.iaemember.com/wp-content/uploads/2013/08/UOW.jpg" \* MERGEFORMATINET </w:instrText>
          </w:r>
          <w:r w:rsidR="00BE1266">
            <w:fldChar w:fldCharType="separate"/>
          </w:r>
          <w:r w:rsidR="009142DA">
            <w:fldChar w:fldCharType="begin"/>
          </w:r>
          <w:r w:rsidR="009142DA">
            <w:instrText xml:space="preserve"> INCLUDEPICTURE  "http://www.iaemember.com/wp-content/uploads/2013/08/UOW.jpg" \* MERGEFORMATINET </w:instrText>
          </w:r>
          <w:r w:rsidR="009142DA">
            <w:fldChar w:fldCharType="separate"/>
          </w:r>
          <w:r w:rsidR="003D04D4">
            <w:fldChar w:fldCharType="begin"/>
          </w:r>
          <w:r w:rsidR="003D04D4">
            <w:instrText xml:space="preserve"> INCLUDEPICTURE  "http://www.iaemember.com/wp-content/uploads/2013/08/UOW.jpg" \* MERGEFORMATINET </w:instrText>
          </w:r>
          <w:r w:rsidR="003D04D4">
            <w:fldChar w:fldCharType="separate"/>
          </w:r>
          <w:r w:rsidR="009C3AF7">
            <w:fldChar w:fldCharType="begin"/>
          </w:r>
          <w:r w:rsidR="009C3AF7">
            <w:instrText xml:space="preserve"> INCLUDEPICTURE  "http://www.iaemember.com/wp-content/uploads/2013/08/UOW.jpg" \* MERGEFORMATINET </w:instrText>
          </w:r>
          <w:r w:rsidR="009C3AF7">
            <w:fldChar w:fldCharType="separate"/>
          </w:r>
          <w:r w:rsidR="00DD2988">
            <w:fldChar w:fldCharType="begin"/>
          </w:r>
          <w:r w:rsidR="00DD2988">
            <w:instrText xml:space="preserve"> </w:instrText>
          </w:r>
          <w:r w:rsidR="00DD2988">
            <w:instrText xml:space="preserve">INCLUDEPICTURE  "http://www.iaemember.com/wp-content/uploads/2013/08/UOW.jpg" \* </w:instrText>
          </w:r>
          <w:r w:rsidR="00DD2988">
            <w:instrText>MERGEFORMATINET</w:instrText>
          </w:r>
          <w:r w:rsidR="00DD2988">
            <w:instrText xml:space="preserve"> </w:instrText>
          </w:r>
          <w:r w:rsidR="00DD2988">
            <w:fldChar w:fldCharType="separate"/>
          </w:r>
          <w:r w:rsidR="006654AB">
            <w:pict w14:anchorId="190F8FF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in;height:83.1pt">
                <v:imagedata r:id="rId1" r:href="rId2"/>
              </v:shape>
            </w:pict>
          </w:r>
          <w:r w:rsidR="00DD2988">
            <w:fldChar w:fldCharType="end"/>
          </w:r>
          <w:r w:rsidR="009C3AF7">
            <w:fldChar w:fldCharType="end"/>
          </w:r>
          <w:r w:rsidR="003D04D4">
            <w:fldChar w:fldCharType="end"/>
          </w:r>
          <w:r w:rsidR="009142DA">
            <w:fldChar w:fldCharType="end"/>
          </w:r>
          <w:r w:rsidR="00BE1266">
            <w:fldChar w:fldCharType="end"/>
          </w:r>
          <w:r w:rsidR="00AF3319">
            <w:fldChar w:fldCharType="end"/>
          </w:r>
          <w:r w:rsidR="00736679">
            <w:fldChar w:fldCharType="end"/>
          </w:r>
          <w:r w:rsidR="000749EE">
            <w:fldChar w:fldCharType="end"/>
          </w:r>
          <w:r w:rsidR="008A24BF">
            <w:fldChar w:fldCharType="end"/>
          </w:r>
          <w:r w:rsidR="00F8784F">
            <w:fldChar w:fldCharType="end"/>
          </w:r>
          <w:r w:rsidR="00843530"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490" w:type="dxa"/>
          <w:shd w:val="clear" w:color="auto" w:fill="auto"/>
        </w:tcPr>
        <w:p w14:paraId="1FCB86EF" w14:textId="77777777" w:rsidR="00A865CF" w:rsidRPr="00186E8C" w:rsidRDefault="00B17FBB" w:rsidP="00186E8C">
          <w:pPr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Project Management System</w:t>
          </w:r>
        </w:p>
      </w:tc>
      <w:tc>
        <w:tcPr>
          <w:tcW w:w="2736" w:type="dxa"/>
          <w:shd w:val="clear" w:color="auto" w:fill="auto"/>
        </w:tcPr>
        <w:p w14:paraId="5E045105" w14:textId="77777777" w:rsidR="00C75D06" w:rsidRPr="00661E0E" w:rsidRDefault="00B17FBB" w:rsidP="00DA1284">
          <w:pPr>
            <w:jc w:val="center"/>
            <w:rPr>
              <w:b/>
              <w:color w:val="0000FF"/>
              <w:sz w:val="32"/>
              <w:szCs w:val="32"/>
            </w:rPr>
          </w:pPr>
          <w:r>
            <w:rPr>
              <w:b/>
              <w:color w:val="0000FF"/>
              <w:sz w:val="32"/>
              <w:szCs w:val="32"/>
            </w:rPr>
            <w:t>Meeting minutes</w:t>
          </w:r>
        </w:p>
      </w:tc>
    </w:tr>
  </w:tbl>
  <w:p w14:paraId="657B7B80" w14:textId="77777777" w:rsidR="00C75D06" w:rsidRDefault="00DD2988" w:rsidP="00797A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10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25BE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BA61A82"/>
    <w:multiLevelType w:val="hybridMultilevel"/>
    <w:tmpl w:val="F318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CF5E99"/>
    <w:multiLevelType w:val="hybridMultilevel"/>
    <w:tmpl w:val="D634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F552B"/>
    <w:multiLevelType w:val="hybridMultilevel"/>
    <w:tmpl w:val="C1A435A0"/>
    <w:lvl w:ilvl="0" w:tplc="47BC69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D5FF9"/>
    <w:multiLevelType w:val="hybridMultilevel"/>
    <w:tmpl w:val="DFF2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534F33"/>
    <w:multiLevelType w:val="hybridMultilevel"/>
    <w:tmpl w:val="BA7EE7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FC1D8C">
      <w:start w:val="34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E346088"/>
    <w:multiLevelType w:val="hybridMultilevel"/>
    <w:tmpl w:val="1474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5E5FB5"/>
    <w:multiLevelType w:val="hybridMultilevel"/>
    <w:tmpl w:val="ECAE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7F5728"/>
    <w:multiLevelType w:val="hybridMultilevel"/>
    <w:tmpl w:val="E384D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217277"/>
    <w:multiLevelType w:val="hybridMultilevel"/>
    <w:tmpl w:val="06CACF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752B4F"/>
    <w:multiLevelType w:val="hybridMultilevel"/>
    <w:tmpl w:val="50E86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C1A4D"/>
    <w:multiLevelType w:val="hybridMultilevel"/>
    <w:tmpl w:val="499C4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F5272D"/>
    <w:multiLevelType w:val="multilevel"/>
    <w:tmpl w:val="5A18AB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517DE9"/>
    <w:multiLevelType w:val="hybridMultilevel"/>
    <w:tmpl w:val="4454C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921726"/>
    <w:multiLevelType w:val="hybridMultilevel"/>
    <w:tmpl w:val="803AAE5C"/>
    <w:lvl w:ilvl="0" w:tplc="9F9A7370">
      <w:numFmt w:val="bullet"/>
      <w:lvlText w:val="–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6BD6326"/>
    <w:multiLevelType w:val="hybridMultilevel"/>
    <w:tmpl w:val="C37E5D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4E6E50"/>
    <w:multiLevelType w:val="hybridMultilevel"/>
    <w:tmpl w:val="855E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9D000C6"/>
    <w:multiLevelType w:val="hybridMultilevel"/>
    <w:tmpl w:val="B7E66D04"/>
    <w:lvl w:ilvl="0" w:tplc="9F9A7370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352FF2"/>
    <w:multiLevelType w:val="hybridMultilevel"/>
    <w:tmpl w:val="6CA2227E"/>
    <w:lvl w:ilvl="0" w:tplc="16E6DB30">
      <w:start w:val="1"/>
      <w:numFmt w:val="decimal"/>
      <w:lvlText w:val="%1."/>
      <w:lvlJc w:val="left"/>
      <w:pPr>
        <w:ind w:left="720" w:hanging="360"/>
      </w:pPr>
      <w:rPr>
        <w:rFonts w:ascii="Helvetica" w:eastAsia="宋体" w:hAnsi="Helvetica" w:cs="Helvetica" w:hint="default"/>
        <w:color w:val="35353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20"/>
  </w:num>
  <w:num w:numId="4">
    <w:abstractNumId w:val="17"/>
  </w:num>
  <w:num w:numId="5">
    <w:abstractNumId w:val="14"/>
  </w:num>
  <w:num w:numId="6">
    <w:abstractNumId w:val="16"/>
  </w:num>
  <w:num w:numId="7">
    <w:abstractNumId w:val="13"/>
  </w:num>
  <w:num w:numId="8">
    <w:abstractNumId w:val="10"/>
  </w:num>
  <w:num w:numId="9">
    <w:abstractNumId w:val="0"/>
  </w:num>
  <w:num w:numId="10">
    <w:abstractNumId w:val="1"/>
  </w:num>
  <w:num w:numId="11">
    <w:abstractNumId w:val="9"/>
  </w:num>
  <w:num w:numId="12">
    <w:abstractNumId w:val="6"/>
  </w:num>
  <w:num w:numId="13">
    <w:abstractNumId w:val="12"/>
  </w:num>
  <w:num w:numId="14">
    <w:abstractNumId w:val="22"/>
  </w:num>
  <w:num w:numId="15">
    <w:abstractNumId w:val="19"/>
  </w:num>
  <w:num w:numId="16">
    <w:abstractNumId w:val="21"/>
  </w:num>
  <w:num w:numId="17">
    <w:abstractNumId w:val="7"/>
  </w:num>
  <w:num w:numId="18">
    <w:abstractNumId w:val="18"/>
  </w:num>
  <w:num w:numId="19">
    <w:abstractNumId w:val="8"/>
  </w:num>
  <w:num w:numId="20">
    <w:abstractNumId w:val="23"/>
  </w:num>
  <w:num w:numId="21">
    <w:abstractNumId w:val="2"/>
  </w:num>
  <w:num w:numId="22">
    <w:abstractNumId w:val="3"/>
  </w:num>
  <w:num w:numId="23">
    <w:abstractNumId w:val="4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2BF7"/>
    <w:rsid w:val="00002A9D"/>
    <w:rsid w:val="00032BF7"/>
    <w:rsid w:val="00054CC5"/>
    <w:rsid w:val="000749EE"/>
    <w:rsid w:val="0015188D"/>
    <w:rsid w:val="00175F53"/>
    <w:rsid w:val="001D33CA"/>
    <w:rsid w:val="001F3BD5"/>
    <w:rsid w:val="0021001E"/>
    <w:rsid w:val="0021374D"/>
    <w:rsid w:val="00216900"/>
    <w:rsid w:val="00263FC7"/>
    <w:rsid w:val="002700C7"/>
    <w:rsid w:val="00304D4A"/>
    <w:rsid w:val="00306004"/>
    <w:rsid w:val="00320DF1"/>
    <w:rsid w:val="003215C0"/>
    <w:rsid w:val="0035526E"/>
    <w:rsid w:val="003D04D4"/>
    <w:rsid w:val="003E0D07"/>
    <w:rsid w:val="003F287E"/>
    <w:rsid w:val="00437AC7"/>
    <w:rsid w:val="004830B9"/>
    <w:rsid w:val="005B000F"/>
    <w:rsid w:val="005F00E3"/>
    <w:rsid w:val="00617292"/>
    <w:rsid w:val="006654AB"/>
    <w:rsid w:val="006804DE"/>
    <w:rsid w:val="00686078"/>
    <w:rsid w:val="00695131"/>
    <w:rsid w:val="00697C48"/>
    <w:rsid w:val="00727B21"/>
    <w:rsid w:val="00736679"/>
    <w:rsid w:val="007538FB"/>
    <w:rsid w:val="00764C24"/>
    <w:rsid w:val="00767004"/>
    <w:rsid w:val="0078036E"/>
    <w:rsid w:val="007B2A02"/>
    <w:rsid w:val="007F1912"/>
    <w:rsid w:val="00815BDB"/>
    <w:rsid w:val="008303A9"/>
    <w:rsid w:val="00835699"/>
    <w:rsid w:val="00843530"/>
    <w:rsid w:val="00864331"/>
    <w:rsid w:val="00873705"/>
    <w:rsid w:val="008A24BF"/>
    <w:rsid w:val="008E5CF2"/>
    <w:rsid w:val="008F64E3"/>
    <w:rsid w:val="009142DA"/>
    <w:rsid w:val="0092009A"/>
    <w:rsid w:val="00920CDE"/>
    <w:rsid w:val="0098667A"/>
    <w:rsid w:val="009C3AF7"/>
    <w:rsid w:val="009D1CA4"/>
    <w:rsid w:val="009D2368"/>
    <w:rsid w:val="009E4047"/>
    <w:rsid w:val="00A0522B"/>
    <w:rsid w:val="00A15176"/>
    <w:rsid w:val="00AF3319"/>
    <w:rsid w:val="00B17FBB"/>
    <w:rsid w:val="00B3201A"/>
    <w:rsid w:val="00B73DD4"/>
    <w:rsid w:val="00B94799"/>
    <w:rsid w:val="00BE1266"/>
    <w:rsid w:val="00C47C3C"/>
    <w:rsid w:val="00C51BFF"/>
    <w:rsid w:val="00C548AD"/>
    <w:rsid w:val="00C641F2"/>
    <w:rsid w:val="00C707DC"/>
    <w:rsid w:val="00C91E3C"/>
    <w:rsid w:val="00CE3D0A"/>
    <w:rsid w:val="00D03C38"/>
    <w:rsid w:val="00D05042"/>
    <w:rsid w:val="00D06AE0"/>
    <w:rsid w:val="00D35F61"/>
    <w:rsid w:val="00D45EB8"/>
    <w:rsid w:val="00D5494D"/>
    <w:rsid w:val="00D673AE"/>
    <w:rsid w:val="00DD2988"/>
    <w:rsid w:val="00DF23B2"/>
    <w:rsid w:val="00E04221"/>
    <w:rsid w:val="00E916F0"/>
    <w:rsid w:val="00EA08ED"/>
    <w:rsid w:val="00ED63E8"/>
    <w:rsid w:val="00EE4443"/>
    <w:rsid w:val="00EE747E"/>
    <w:rsid w:val="00F14DA4"/>
    <w:rsid w:val="00F23743"/>
    <w:rsid w:val="00F5334E"/>
    <w:rsid w:val="00F8784F"/>
    <w:rsid w:val="00FB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54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BF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032BF7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032BF7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032BF7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032BF7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32BF7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Header">
    <w:name w:val="header"/>
    <w:basedOn w:val="Normal"/>
    <w:link w:val="HeaderChar"/>
    <w:rsid w:val="00032BF7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032BF7"/>
    <w:rPr>
      <w:rFonts w:ascii="Arial" w:eastAsia="Times New Roman" w:hAnsi="Arial" w:cs="Times New Roman"/>
      <w:b/>
      <w:sz w:val="18"/>
      <w:szCs w:val="20"/>
      <w:lang w:val="en-US"/>
    </w:rPr>
  </w:style>
  <w:style w:type="paragraph" w:styleId="Footer">
    <w:name w:val="footer"/>
    <w:basedOn w:val="Normal"/>
    <w:link w:val="FooterChar"/>
    <w:rsid w:val="00032B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32BF7"/>
    <w:rPr>
      <w:rFonts w:ascii="Arial" w:eastAsia="Times New Roman" w:hAnsi="Arial" w:cs="Times New Roman"/>
      <w:sz w:val="24"/>
      <w:szCs w:val="20"/>
      <w:lang w:val="en-US"/>
    </w:rPr>
  </w:style>
  <w:style w:type="paragraph" w:customStyle="1" w:styleId="CovFormText">
    <w:name w:val="Cov_Form Text"/>
    <w:basedOn w:val="Header"/>
    <w:rsid w:val="00032BF7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rsid w:val="00032BF7"/>
    <w:rPr>
      <w:color w:val="0000FF"/>
      <w:u w:val="single"/>
    </w:rPr>
  </w:style>
  <w:style w:type="paragraph" w:customStyle="1" w:styleId="Style0">
    <w:name w:val="Style0"/>
    <w:rsid w:val="00032BF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32BF7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032BF7"/>
  </w:style>
  <w:style w:type="paragraph" w:styleId="BalloonText">
    <w:name w:val="Balloon Text"/>
    <w:basedOn w:val="Normal"/>
    <w:link w:val="BalloonTextChar"/>
    <w:uiPriority w:val="99"/>
    <w:semiHidden/>
    <w:unhideWhenUsed/>
    <w:rsid w:val="00032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BF7"/>
    <w:rPr>
      <w:rFonts w:ascii="Tahoma" w:eastAsia="Times New Roman" w:hAnsi="Tahoma" w:cs="Tahoma"/>
      <w:sz w:val="16"/>
      <w:szCs w:val="16"/>
      <w:lang w:val="en-US"/>
    </w:rPr>
  </w:style>
  <w:style w:type="character" w:customStyle="1" w:styleId="textexposedshow">
    <w:name w:val="text_exposed_show"/>
    <w:basedOn w:val="DefaultParagraphFont"/>
    <w:rsid w:val="00A0522B"/>
  </w:style>
  <w:style w:type="paragraph" w:styleId="NormalWeb">
    <w:name w:val="Normal (Web)"/>
    <w:basedOn w:val="Normal"/>
    <w:uiPriority w:val="99"/>
    <w:unhideWhenUsed/>
    <w:rsid w:val="007538FB"/>
    <w:pPr>
      <w:spacing w:before="100" w:beforeAutospacing="1" w:after="100" w:afterAutospacing="1"/>
    </w:pPr>
    <w:rPr>
      <w:rFonts w:ascii="Times New Roman" w:hAnsi="Times New Roman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http://www.iaemember.com/wp-content/uploads/2013/08/U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2</Pages>
  <Words>150</Words>
  <Characters>856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Ruixi He</cp:lastModifiedBy>
  <cp:revision>61</cp:revision>
  <dcterms:created xsi:type="dcterms:W3CDTF">2015-10-02T04:12:00Z</dcterms:created>
  <dcterms:modified xsi:type="dcterms:W3CDTF">2016-04-25T01:55:00Z</dcterms:modified>
</cp:coreProperties>
</file>